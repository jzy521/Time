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900" w:rsidRPr="00BD7AB6" w:rsidRDefault="00F90C9F">
      <w:pPr>
        <w:pStyle w:val="MsoNormal0"/>
        <w:spacing w:after="240"/>
        <w:jc w:val="center"/>
        <w:rPr>
          <w:rFonts w:eastAsia="Arial"/>
        </w:rPr>
      </w:pPr>
      <w:r w:rsidRPr="00BD7AB6">
        <w:rPr>
          <w:rFonts w:eastAsia="Arial"/>
          <w:b/>
          <w:bCs/>
        </w:rPr>
        <w:t>Job Summary</w:t>
      </w:r>
    </w:p>
    <w:p w:rsidR="003F4900" w:rsidRPr="00BD7AB6" w:rsidRDefault="00F90C9F">
      <w:pPr>
        <w:pStyle w:val="MsoNormal0"/>
        <w:spacing w:before="240" w:after="240"/>
        <w:rPr>
          <w:rFonts w:eastAsia="Arial"/>
        </w:rPr>
      </w:pPr>
      <w:r w:rsidRPr="00BD7AB6">
        <w:rPr>
          <w:rFonts w:eastAsia="Arial"/>
          <w:b/>
          <w:bCs/>
        </w:rPr>
        <w:t xml:space="preserve">Mr. </w:t>
      </w:r>
      <w:proofErr w:type="spellStart"/>
      <w:r w:rsidRPr="00BD7AB6">
        <w:rPr>
          <w:rFonts w:eastAsia="Arial"/>
          <w:b/>
          <w:bCs/>
        </w:rPr>
        <w:t>Zheyang</w:t>
      </w:r>
      <w:proofErr w:type="spellEnd"/>
      <w:r w:rsidRPr="00BD7AB6">
        <w:rPr>
          <w:rFonts w:eastAsia="Arial"/>
          <w:b/>
          <w:bCs/>
        </w:rPr>
        <w:t xml:space="preserve"> </w:t>
      </w:r>
      <w:proofErr w:type="spellStart"/>
      <w:r w:rsidRPr="00BD7AB6">
        <w:rPr>
          <w:rFonts w:eastAsia="Arial"/>
          <w:b/>
          <w:bCs/>
        </w:rPr>
        <w:t>Jin</w:t>
      </w:r>
      <w:proofErr w:type="spellEnd"/>
      <w:r w:rsidRPr="00BD7AB6">
        <w:rPr>
          <w:rFonts w:eastAsia="Arial"/>
          <w:b/>
          <w:bCs/>
        </w:rPr>
        <w:t>, 1145.4790.5</w:t>
      </w:r>
      <w:r w:rsidRPr="00BD7AB6">
        <w:rPr>
          <w:rFonts w:eastAsia="Arial"/>
          <w:b/>
          <w:bCs/>
        </w:rPr>
        <w:br/>
      </w:r>
      <w:r w:rsidRPr="00BD7AB6">
        <w:rPr>
          <w:rFonts w:eastAsia="Arial"/>
        </w:rPr>
        <w:t>Manager: Grace Liu</w:t>
      </w:r>
      <w:r w:rsidRPr="00BD7AB6">
        <w:rPr>
          <w:rFonts w:eastAsia="Arial"/>
        </w:rPr>
        <w:br/>
        <w:t>Company: Visa U.S.A. Inc.</w:t>
      </w:r>
    </w:p>
    <w:p w:rsidR="003F4900" w:rsidRPr="00BD7AB6" w:rsidRDefault="00F90C9F">
      <w:pPr>
        <w:pStyle w:val="MsoNormal0"/>
        <w:spacing w:before="240" w:after="240"/>
        <w:rPr>
          <w:rFonts w:eastAsia="Arial"/>
        </w:rPr>
      </w:pPr>
      <w:r w:rsidRPr="00BD7AB6">
        <w:rPr>
          <w:rFonts w:eastAsia="Arial"/>
        </w:rPr>
        <w:t>11/07/2018</w:t>
      </w:r>
    </w:p>
    <w:p w:rsidR="00FB0700" w:rsidRPr="00BD7AB6" w:rsidRDefault="00CB6654">
      <w:pPr>
        <w:pStyle w:val="MsoNormal0"/>
        <w:spacing w:before="240" w:after="240"/>
        <w:rPr>
          <w:rFonts w:eastAsia="Arial"/>
        </w:rPr>
      </w:pPr>
      <w:r>
        <w:rPr>
          <w:rFonts w:eastAsia="Arial"/>
        </w:rPr>
        <w:t>FF/</w:t>
      </w:r>
      <w:proofErr w:type="spellStart"/>
      <w:r w:rsidR="00FB0700" w:rsidRPr="00BD7AB6">
        <w:rPr>
          <w:rFonts w:eastAsia="Arial"/>
        </w:rPr>
        <w:t>jc</w:t>
      </w:r>
      <w:proofErr w:type="spellEnd"/>
    </w:p>
    <w:p w:rsidR="003F4900" w:rsidRPr="00BD7AB6" w:rsidRDefault="00F90C9F">
      <w:pPr>
        <w:pStyle w:val="MsoNormal0"/>
        <w:spacing w:before="240" w:after="240"/>
        <w:rPr>
          <w:rFonts w:eastAsia="Arial"/>
        </w:rPr>
      </w:pPr>
      <w:r w:rsidRPr="00BD7AB6">
        <w:rPr>
          <w:rFonts w:eastAsia="Arial"/>
          <w:b/>
          <w:bCs/>
          <w:color w:val="FF0000"/>
        </w:rPr>
        <w:t>Please disregard letters &amp; numbers; they are for internal use only in preparing the ETA Form 9089 Application for Permanent Employment Certification.</w:t>
      </w:r>
    </w:p>
    <w:p w:rsidR="00F6767F" w:rsidRDefault="00F90C9F">
      <w:pPr>
        <w:pStyle w:val="MsoNormal0"/>
        <w:spacing w:before="240" w:after="240"/>
        <w:rPr>
          <w:rFonts w:eastAsia="Arial"/>
        </w:rPr>
      </w:pPr>
      <w:r w:rsidRPr="00BD7AB6">
        <w:rPr>
          <w:rFonts w:eastAsia="Arial"/>
          <w:b/>
          <w:bCs/>
        </w:rPr>
        <w:t xml:space="preserve">Offered Wage: </w:t>
      </w:r>
      <w:r w:rsidR="00FB0700" w:rsidRPr="00BD7AB6">
        <w:rPr>
          <w:rFonts w:eastAsia="Arial"/>
          <w:bCs/>
        </w:rPr>
        <w:t>$140,000</w:t>
      </w:r>
      <w:r w:rsidR="00FB0700" w:rsidRPr="00BD7AB6">
        <w:rPr>
          <w:rFonts w:eastAsia="Arial"/>
          <w:b/>
          <w:bCs/>
        </w:rPr>
        <w:t xml:space="preserve"> </w:t>
      </w:r>
      <w:r w:rsidRPr="00BD7AB6">
        <w:rPr>
          <w:rFonts w:eastAsia="Arial"/>
        </w:rPr>
        <w:t xml:space="preserve">per </w:t>
      </w:r>
      <w:r w:rsidR="00FB0700" w:rsidRPr="00BD7AB6">
        <w:rPr>
          <w:rFonts w:eastAsia="Arial"/>
        </w:rPr>
        <w:t>year</w:t>
      </w:r>
    </w:p>
    <w:p w:rsidR="003F4900" w:rsidRPr="00BD7AB6" w:rsidRDefault="00CB6654">
      <w:pPr>
        <w:pStyle w:val="MsoNormal0"/>
        <w:spacing w:before="240" w:after="240"/>
        <w:rPr>
          <w:rFonts w:eastAsia="Arial"/>
        </w:rPr>
      </w:pPr>
      <w:r>
        <w:rPr>
          <w:rFonts w:eastAsia="Arial"/>
        </w:rPr>
        <w:t>20 168000; 151132 L2 121077</w:t>
      </w:r>
      <w:r w:rsidR="00F90C9F" w:rsidRPr="00BD7AB6">
        <w:rPr>
          <w:rFonts w:eastAsia="Arial"/>
        </w:rPr>
        <w:br/>
      </w:r>
      <w:r w:rsidR="00F90C9F" w:rsidRPr="00BD7AB6">
        <w:rPr>
          <w:rFonts w:eastAsia="Arial"/>
          <w:b/>
          <w:bCs/>
        </w:rPr>
        <w:t>Primary Worksite (H.1):</w:t>
      </w:r>
      <w:r w:rsidR="00FB0700" w:rsidRPr="00BD7AB6">
        <w:rPr>
          <w:rFonts w:eastAsia="Arial"/>
        </w:rPr>
        <w:t xml:space="preserve"> 900 Metro Center Boulevard, Foster City, CA 94404</w:t>
      </w:r>
    </w:p>
    <w:p w:rsidR="003F4900" w:rsidRPr="00BD7AB6" w:rsidRDefault="00F90C9F">
      <w:pPr>
        <w:pStyle w:val="MsoNormal0"/>
        <w:spacing w:before="240" w:after="240"/>
        <w:rPr>
          <w:rFonts w:eastAsia="Arial"/>
        </w:rPr>
      </w:pPr>
      <w:r w:rsidRPr="00BD7AB6">
        <w:rPr>
          <w:rFonts w:eastAsia="Arial"/>
          <w:b/>
          <w:bCs/>
        </w:rPr>
        <w:t>Job Title (H.3):</w:t>
      </w:r>
      <w:r w:rsidRPr="00BD7AB6">
        <w:rPr>
          <w:rFonts w:eastAsia="Arial"/>
        </w:rPr>
        <w:t> </w:t>
      </w:r>
      <w:r w:rsidR="00FB0700" w:rsidRPr="00BD7AB6">
        <w:rPr>
          <w:rFonts w:eastAsia="Arial"/>
        </w:rPr>
        <w:t xml:space="preserve"> Staff Software Engineer</w:t>
      </w:r>
    </w:p>
    <w:p w:rsidR="003F4900" w:rsidRPr="00BD7AB6" w:rsidRDefault="00F90C9F">
      <w:pPr>
        <w:pStyle w:val="MsoNormal0"/>
        <w:spacing w:before="240" w:after="240"/>
        <w:rPr>
          <w:rFonts w:eastAsia="Arial"/>
        </w:rPr>
      </w:pPr>
      <w:r w:rsidRPr="00BD7AB6">
        <w:rPr>
          <w:rFonts w:eastAsia="Arial"/>
          <w:b/>
          <w:bCs/>
        </w:rPr>
        <w:t>Degree Required (H.4):</w:t>
      </w:r>
      <w:r w:rsidRPr="00BD7AB6">
        <w:rPr>
          <w:rFonts w:eastAsia="Arial"/>
        </w:rPr>
        <w:t xml:space="preserve">  Master’</w:t>
      </w:r>
      <w:r w:rsidR="00FB0700" w:rsidRPr="00BD7AB6">
        <w:rPr>
          <w:rFonts w:eastAsia="Arial"/>
        </w:rPr>
        <w:t xml:space="preserve">s Degree </w:t>
      </w:r>
      <w:r w:rsidRPr="00BD7AB6">
        <w:rPr>
          <w:rFonts w:eastAsia="Arial"/>
          <w:shd w:val="clear" w:color="auto" w:fill="00FF00"/>
        </w:rPr>
        <w:br/>
      </w:r>
      <w:r w:rsidRPr="00BD7AB6">
        <w:rPr>
          <w:rFonts w:eastAsia="Arial"/>
          <w:b/>
          <w:bCs/>
        </w:rPr>
        <w:t>Major field of study (H.4B/7A):</w:t>
      </w:r>
      <w:r w:rsidR="00FB0700" w:rsidRPr="00BD7AB6">
        <w:rPr>
          <w:rFonts w:eastAsia="Arial"/>
        </w:rPr>
        <w:t xml:space="preserve"> Computer Science, Computer Engineering,</w:t>
      </w:r>
      <w:r w:rsidRPr="00BD7AB6">
        <w:rPr>
          <w:rFonts w:eastAsia="Arial"/>
        </w:rPr>
        <w:t xml:space="preserve"> or related</w:t>
      </w:r>
      <w:r w:rsidR="00FB0700" w:rsidRPr="00BD7AB6">
        <w:rPr>
          <w:rFonts w:eastAsia="Arial"/>
        </w:rPr>
        <w:t xml:space="preserve"> technical</w:t>
      </w:r>
      <w:r w:rsidRPr="00BD7AB6">
        <w:rPr>
          <w:rFonts w:eastAsia="Arial"/>
        </w:rPr>
        <w:t xml:space="preserve"> field</w:t>
      </w:r>
    </w:p>
    <w:p w:rsidR="003F4900" w:rsidRPr="00BD7AB6" w:rsidRDefault="00F90C9F">
      <w:pPr>
        <w:pStyle w:val="MsoNormal0"/>
        <w:spacing w:before="240" w:after="240"/>
        <w:rPr>
          <w:rFonts w:eastAsia="Arial"/>
        </w:rPr>
      </w:pPr>
      <w:r w:rsidRPr="00BD7AB6">
        <w:rPr>
          <w:rFonts w:eastAsia="Arial"/>
          <w:b/>
          <w:bCs/>
        </w:rPr>
        <w:t>Experience required in the job offered (number of months) (H.6-A)?</w:t>
      </w:r>
      <w:r w:rsidR="00CB6654">
        <w:rPr>
          <w:rFonts w:eastAsia="Arial"/>
        </w:rPr>
        <w:t xml:space="preserve"> 24</w:t>
      </w:r>
      <w:r w:rsidR="00FB0700" w:rsidRPr="00BD7AB6">
        <w:rPr>
          <w:rFonts w:eastAsia="Arial"/>
        </w:rPr>
        <w:t xml:space="preserve"> months</w:t>
      </w:r>
    </w:p>
    <w:p w:rsidR="003F4900" w:rsidRPr="00BD7AB6" w:rsidRDefault="00F90C9F">
      <w:pPr>
        <w:pStyle w:val="MsoNormal0"/>
        <w:spacing w:before="240" w:after="240"/>
        <w:rPr>
          <w:rFonts w:eastAsia="Arial"/>
        </w:rPr>
      </w:pPr>
      <w:r w:rsidRPr="00BD7AB6">
        <w:rPr>
          <w:rFonts w:eastAsia="Arial"/>
          <w:b/>
          <w:bCs/>
        </w:rPr>
        <w:t>Alternate combination of educ. and exp. acceptable (H.8)?</w:t>
      </w:r>
      <w:r w:rsidRPr="00BD7AB6">
        <w:rPr>
          <w:rFonts w:eastAsia="Arial"/>
        </w:rPr>
        <w:t>  NO</w:t>
      </w:r>
    </w:p>
    <w:p w:rsidR="003F4900" w:rsidRPr="00BD7AB6" w:rsidRDefault="00F90C9F">
      <w:pPr>
        <w:pStyle w:val="MsoNormal0"/>
        <w:spacing w:before="240" w:after="240"/>
        <w:rPr>
          <w:rFonts w:eastAsia="Arial"/>
        </w:rPr>
      </w:pPr>
      <w:r w:rsidRPr="00BD7AB6">
        <w:rPr>
          <w:rFonts w:eastAsia="Arial"/>
          <w:b/>
          <w:bCs/>
        </w:rPr>
        <w:t>Experience in alternate occupation acceptable (H.10)?</w:t>
      </w:r>
      <w:r w:rsidR="00910D36" w:rsidRPr="00BD7AB6">
        <w:rPr>
          <w:rFonts w:eastAsia="Arial"/>
        </w:rPr>
        <w:t xml:space="preserve"> YES</w:t>
      </w:r>
      <w:r w:rsidRPr="00BD7AB6">
        <w:rPr>
          <w:rFonts w:eastAsia="Arial"/>
          <w:i/>
          <w:iCs/>
          <w:shd w:val="clear" w:color="auto" w:fill="00FF00"/>
        </w:rPr>
        <w:br/>
      </w:r>
      <w:r w:rsidRPr="00BD7AB6">
        <w:rPr>
          <w:rFonts w:eastAsia="Arial"/>
          <w:b/>
          <w:bCs/>
          <w:lang w:val="es-ES" w:eastAsia="es-ES"/>
        </w:rPr>
        <w:t>H.10-A.</w:t>
      </w:r>
      <w:r w:rsidRPr="00BD7AB6">
        <w:rPr>
          <w:rFonts w:eastAsia="Arial"/>
          <w:lang w:val="es-ES" w:eastAsia="es-ES"/>
        </w:rPr>
        <w:t>            </w:t>
      </w:r>
      <w:r w:rsidR="00910D36" w:rsidRPr="00BD7AB6">
        <w:rPr>
          <w:rFonts w:eastAsia="Arial"/>
          <w:lang w:val="es-ES" w:eastAsia="es-ES"/>
        </w:rPr>
        <w:t xml:space="preserve"> </w:t>
      </w:r>
      <w:r w:rsidR="00CB6654">
        <w:rPr>
          <w:rFonts w:eastAsia="Arial"/>
          <w:lang w:val="es-ES" w:eastAsia="es-ES"/>
        </w:rPr>
        <w:t>24</w:t>
      </w:r>
      <w:r w:rsidR="00910D36" w:rsidRPr="00BD7AB6">
        <w:rPr>
          <w:rFonts w:eastAsia="Arial"/>
          <w:lang w:val="es-ES" w:eastAsia="es-ES"/>
        </w:rPr>
        <w:t xml:space="preserve"> </w:t>
      </w:r>
      <w:proofErr w:type="spellStart"/>
      <w:r w:rsidR="00910D36" w:rsidRPr="00BD7AB6">
        <w:rPr>
          <w:rFonts w:eastAsia="Arial"/>
          <w:lang w:val="es-ES" w:eastAsia="es-ES"/>
        </w:rPr>
        <w:t>months</w:t>
      </w:r>
      <w:proofErr w:type="spellEnd"/>
      <w:r w:rsidRPr="00BD7AB6">
        <w:rPr>
          <w:rFonts w:eastAsia="Arial"/>
          <w:lang w:val="es-ES" w:eastAsia="es-ES"/>
        </w:rPr>
        <w:br/>
      </w:r>
      <w:r w:rsidRPr="00BD7AB6">
        <w:rPr>
          <w:rFonts w:eastAsia="Arial"/>
          <w:b/>
          <w:bCs/>
          <w:lang w:val="es-ES" w:eastAsia="es-ES"/>
        </w:rPr>
        <w:t>H.10-B.</w:t>
      </w:r>
      <w:r w:rsidRPr="00BD7AB6">
        <w:rPr>
          <w:rFonts w:eastAsia="Arial"/>
          <w:lang w:val="es-ES" w:eastAsia="es-ES"/>
        </w:rPr>
        <w:t xml:space="preserve">             </w:t>
      </w:r>
      <w:proofErr w:type="spellStart"/>
      <w:r w:rsidR="00910D36" w:rsidRPr="00BD7AB6">
        <w:rPr>
          <w:rFonts w:eastAsia="Arial"/>
          <w:lang w:val="es-ES" w:eastAsia="es-ES"/>
        </w:rPr>
        <w:t>computer</w:t>
      </w:r>
      <w:proofErr w:type="spellEnd"/>
      <w:r w:rsidRPr="00BD7AB6">
        <w:rPr>
          <w:rFonts w:eastAsia="Arial"/>
        </w:rPr>
        <w:t>-related occupation</w:t>
      </w:r>
    </w:p>
    <w:p w:rsidR="00910D36" w:rsidRPr="00BD7AB6" w:rsidRDefault="00F90C9F">
      <w:pPr>
        <w:pStyle w:val="MsoNormal0"/>
        <w:spacing w:before="240" w:after="240"/>
        <w:rPr>
          <w:rFonts w:eastAsia="Arial"/>
          <w:b/>
          <w:bCs/>
        </w:rPr>
      </w:pPr>
      <w:r w:rsidRPr="00BD7AB6">
        <w:rPr>
          <w:rFonts w:eastAsia="Arial"/>
          <w:b/>
          <w:bCs/>
        </w:rPr>
        <w:t>Job Duties (H.11):</w:t>
      </w:r>
    </w:p>
    <w:p w:rsidR="00910D36" w:rsidRPr="00BD7AB6" w:rsidRDefault="00910D36">
      <w:pPr>
        <w:pStyle w:val="MsoNormal0"/>
        <w:spacing w:before="240" w:after="240"/>
        <w:rPr>
          <w:rFonts w:eastAsia="Arial"/>
          <w:bCs/>
        </w:rPr>
      </w:pPr>
      <w:r w:rsidRPr="00BD7AB6">
        <w:rPr>
          <w:rFonts w:eastAsia="Arial"/>
          <w:bCs/>
        </w:rPr>
        <w:t xml:space="preserve">Work on the development of software solutions. Write technical requirements and document technical design for front-end foundational components, frameworks, and tools for Visa’s secure mobile payments platform. Utilize technologies such as React, </w:t>
      </w:r>
      <w:proofErr w:type="spellStart"/>
      <w:r w:rsidRPr="00BD7AB6">
        <w:rPr>
          <w:rFonts w:eastAsia="Arial"/>
          <w:bCs/>
        </w:rPr>
        <w:t>Redux</w:t>
      </w:r>
      <w:proofErr w:type="spellEnd"/>
      <w:r w:rsidRPr="00BD7AB6">
        <w:rPr>
          <w:rFonts w:eastAsia="Arial"/>
          <w:bCs/>
        </w:rPr>
        <w:t xml:space="preserve">, Node, </w:t>
      </w:r>
      <w:proofErr w:type="spellStart"/>
      <w:r w:rsidRPr="00BD7AB6">
        <w:rPr>
          <w:rFonts w:eastAsia="Arial"/>
          <w:bCs/>
        </w:rPr>
        <w:t>Webpack</w:t>
      </w:r>
      <w:proofErr w:type="spellEnd"/>
      <w:r w:rsidRPr="00BD7AB6">
        <w:rPr>
          <w:rFonts w:eastAsia="Arial"/>
          <w:bCs/>
        </w:rPr>
        <w:t>, and Jest. Collaborate closely with other teams in an Agile environment to solve challenges on technical design and coding. Integrate continuous learning and innovation in the development process. Write well-organized code with high efficiency. Work to ensure quality user experience and technological performance while meeting the business objectives of the organization. Work on engineering</w:t>
      </w:r>
      <w:r w:rsidR="00F730D2" w:rsidRPr="00BD7AB6">
        <w:rPr>
          <w:rFonts w:eastAsia="Arial"/>
          <w:bCs/>
        </w:rPr>
        <w:t xml:space="preserve"> projects from inception to launch. Architect technical solutions that support the needs and objectives of both the product roadmap and the technology roadmap. Design and build engineering solutions for performance, extensibility, availability, reliability, and security. Develop with mobile-first approach for multiple mobile form factors. Maintain high coding standards and teach best practices such as BDD, TDD, unit testing, peer reviews. Mentor fellow teammates and provide technical domain expertise. Work to ensure continuous incorporation of </w:t>
      </w:r>
      <w:r w:rsidR="00F730D2" w:rsidRPr="00BD7AB6">
        <w:rPr>
          <w:rFonts w:eastAsia="Arial"/>
          <w:bCs/>
        </w:rPr>
        <w:lastRenderedPageBreak/>
        <w:t>the best in front-end technology concepts and capabilities into SRC checkout.</w:t>
      </w:r>
      <w:r w:rsidR="00CB6654">
        <w:rPr>
          <w:rFonts w:eastAsia="Arial"/>
          <w:bCs/>
        </w:rPr>
        <w:t xml:space="preserve">  No direct reports, and no managerial duties, or responsibilities.  Individual contributor level position only.</w:t>
      </w:r>
      <w:r w:rsidR="00F730D2" w:rsidRPr="00BD7AB6">
        <w:rPr>
          <w:rFonts w:eastAsia="Arial"/>
          <w:bCs/>
        </w:rPr>
        <w:t xml:space="preserve"> </w:t>
      </w:r>
      <w:r w:rsidRPr="00BD7AB6">
        <w:rPr>
          <w:rFonts w:eastAsia="Arial"/>
          <w:bCs/>
        </w:rPr>
        <w:t xml:space="preserve">  </w:t>
      </w:r>
    </w:p>
    <w:p w:rsidR="003F4900" w:rsidRPr="00BD7AB6" w:rsidRDefault="00F90C9F">
      <w:pPr>
        <w:pStyle w:val="MsoNormal0"/>
        <w:spacing w:before="240" w:after="240"/>
        <w:rPr>
          <w:rFonts w:eastAsia="Arial"/>
        </w:rPr>
      </w:pPr>
      <w:r w:rsidRPr="00BD7AB6">
        <w:rPr>
          <w:rFonts w:eastAsia="Arial"/>
          <w:b/>
          <w:bCs/>
        </w:rPr>
        <w:t>Specific Skills (H.14):</w:t>
      </w:r>
      <w:r w:rsidRPr="00BD7AB6">
        <w:rPr>
          <w:rFonts w:eastAsia="Arial"/>
        </w:rPr>
        <w:t> </w:t>
      </w:r>
      <w:r w:rsidRPr="00BD7AB6">
        <w:rPr>
          <w:rFonts w:eastAsia="Arial"/>
          <w:b/>
          <w:bCs/>
          <w:i/>
          <w:iCs/>
          <w:shd w:val="clear" w:color="auto" w:fill="FF00FF"/>
        </w:rPr>
        <w:br/>
      </w:r>
      <w:r w:rsidRPr="00BD7AB6">
        <w:rPr>
          <w:rFonts w:eastAsia="Arial"/>
        </w:rPr>
        <w:t>Employer will accept Master’s degree in</w:t>
      </w:r>
      <w:r w:rsidR="00F730D2" w:rsidRPr="00BD7AB6">
        <w:rPr>
          <w:rFonts w:eastAsia="Arial"/>
        </w:rPr>
        <w:t xml:space="preserve"> Computer Science, Computer Engineering,</w:t>
      </w:r>
      <w:r w:rsidRPr="00BD7AB6">
        <w:rPr>
          <w:rFonts w:eastAsia="Arial"/>
        </w:rPr>
        <w:t xml:space="preserve"> or related</w:t>
      </w:r>
      <w:r w:rsidR="00F730D2" w:rsidRPr="00BD7AB6">
        <w:rPr>
          <w:rFonts w:eastAsia="Arial"/>
        </w:rPr>
        <w:t xml:space="preserve"> technical</w:t>
      </w:r>
      <w:r w:rsidRPr="00BD7AB6">
        <w:rPr>
          <w:rFonts w:eastAsia="Arial"/>
        </w:rPr>
        <w:t xml:space="preserve"> field and</w:t>
      </w:r>
      <w:r w:rsidR="00CB6654">
        <w:rPr>
          <w:rFonts w:eastAsia="Arial"/>
        </w:rPr>
        <w:t xml:space="preserve"> 2</w:t>
      </w:r>
      <w:r w:rsidR="00F730D2" w:rsidRPr="00BD7AB6">
        <w:rPr>
          <w:rFonts w:eastAsia="Arial"/>
        </w:rPr>
        <w:t xml:space="preserve"> years</w:t>
      </w:r>
      <w:r w:rsidRPr="00BD7AB6">
        <w:rPr>
          <w:rFonts w:eastAsia="Arial"/>
        </w:rPr>
        <w:t xml:space="preserve"> of work experience in job offered, or in a </w:t>
      </w:r>
      <w:r w:rsidR="00F730D2" w:rsidRPr="00BD7AB6">
        <w:rPr>
          <w:rFonts w:eastAsia="Arial"/>
        </w:rPr>
        <w:t>computer</w:t>
      </w:r>
      <w:r w:rsidRPr="00BD7AB6">
        <w:rPr>
          <w:rFonts w:eastAsia="Arial"/>
        </w:rPr>
        <w:t xml:space="preserve">-related occupation. Position requires: </w:t>
      </w:r>
      <w:r w:rsidRPr="00BD7AB6">
        <w:rPr>
          <w:rFonts w:eastAsia="Arial"/>
          <w:shd w:val="clear" w:color="auto" w:fill="FFFF00"/>
        </w:rPr>
        <w:t>[Please see chart below]</w:t>
      </w:r>
      <w:r w:rsidRPr="00BD7AB6">
        <w:rPr>
          <w:rFonts w:eastAsia="Arial"/>
        </w:rPr>
        <w:t>.</w:t>
      </w:r>
      <w:r w:rsidR="00F730D2" w:rsidRPr="00BD7AB6">
        <w:rPr>
          <w:rFonts w:eastAsia="Arial"/>
        </w:rPr>
        <w:t xml:space="preserve"> </w:t>
      </w:r>
      <w:r w:rsidRPr="00BD7AB6">
        <w:rPr>
          <w:rFonts w:eastAsia="Arial"/>
        </w:rPr>
        <w:t xml:space="preserve"> </w:t>
      </w:r>
    </w:p>
    <w:p w:rsidR="003F4900" w:rsidRPr="00BD7AB6" w:rsidRDefault="00F90C9F">
      <w:pPr>
        <w:pStyle w:val="MsoNormal0"/>
        <w:spacing w:before="240" w:after="240"/>
        <w:rPr>
          <w:rFonts w:eastAsia="Arial"/>
        </w:rPr>
      </w:pPr>
      <w:r w:rsidRPr="00BD7AB6">
        <w:rPr>
          <w:rFonts w:eastAsia="Arial"/>
          <w:b/>
          <w:bCs/>
          <w:shd w:val="clear" w:color="auto" w:fill="00FFFF"/>
        </w:rPr>
        <w:t xml:space="preserve">Grace Liu &amp; </w:t>
      </w:r>
      <w:proofErr w:type="spellStart"/>
      <w:r w:rsidRPr="00BD7AB6">
        <w:rPr>
          <w:rFonts w:eastAsia="Arial"/>
          <w:b/>
          <w:bCs/>
          <w:shd w:val="clear" w:color="auto" w:fill="00FFFF"/>
        </w:rPr>
        <w:t>Zheyang</w:t>
      </w:r>
      <w:proofErr w:type="spellEnd"/>
      <w:r w:rsidRPr="00BD7AB6">
        <w:rPr>
          <w:rFonts w:eastAsia="Arial"/>
          <w:b/>
          <w:bCs/>
          <w:shd w:val="clear" w:color="auto" w:fill="00FFFF"/>
        </w:rPr>
        <w:t xml:space="preserve">: </w:t>
      </w:r>
      <w:r w:rsidRPr="00BD7AB6">
        <w:rPr>
          <w:rFonts w:eastAsia="Arial"/>
          <w:shd w:val="clear" w:color="auto" w:fill="00FFFF"/>
        </w:rPr>
        <w:t xml:space="preserve">In the below table, please confirm the list of skill requirements for the position in Column 1, then complete Columns 2 and 3.  Please consider these guidelines: </w:t>
      </w:r>
    </w:p>
    <w:p w:rsidR="003F4900" w:rsidRPr="00BD7AB6" w:rsidRDefault="00F90C9F">
      <w:pPr>
        <w:numPr>
          <w:ilvl w:val="0"/>
          <w:numId w:val="3"/>
        </w:numPr>
        <w:spacing w:before="240"/>
        <w:ind w:hanging="280"/>
        <w:rPr>
          <w:rFonts w:eastAsia="Arial"/>
        </w:rPr>
      </w:pPr>
      <w:r w:rsidRPr="00BD7AB6">
        <w:rPr>
          <w:rFonts w:eastAsia="Arial"/>
        </w:rPr>
        <w:t> The finalized skill requirements will be used by Visa U.S.A. Inc. to determine whether there are any available U.S. worker applicants potentially qualified for the position;</w:t>
      </w:r>
    </w:p>
    <w:p w:rsidR="003F4900" w:rsidRPr="00BD7AB6" w:rsidRDefault="00F90C9F">
      <w:pPr>
        <w:numPr>
          <w:ilvl w:val="0"/>
          <w:numId w:val="3"/>
        </w:numPr>
        <w:ind w:hanging="280"/>
        <w:rPr>
          <w:rFonts w:eastAsia="Arial"/>
        </w:rPr>
      </w:pPr>
      <w:r w:rsidRPr="00BD7AB6">
        <w:rPr>
          <w:rFonts w:eastAsia="Arial"/>
        </w:rPr>
        <w:t xml:space="preserve">Each set of skill requirements should be accurately and narrowly described to reflect the reasonable requirements of the position but not so narrowly that you are “tailoring” the skill requirement solely to </w:t>
      </w:r>
      <w:proofErr w:type="spellStart"/>
      <w:r w:rsidRPr="00BD7AB6">
        <w:rPr>
          <w:rFonts w:eastAsia="Arial"/>
        </w:rPr>
        <w:t>Zheyang’s</w:t>
      </w:r>
      <w:proofErr w:type="spellEnd"/>
      <w:r w:rsidRPr="00BD7AB6">
        <w:rPr>
          <w:rFonts w:eastAsia="Arial"/>
        </w:rPr>
        <w:t xml:space="preserve"> qualifications;</w:t>
      </w:r>
    </w:p>
    <w:p w:rsidR="003F4900" w:rsidRPr="00BD7AB6" w:rsidRDefault="00F90C9F">
      <w:pPr>
        <w:numPr>
          <w:ilvl w:val="0"/>
          <w:numId w:val="3"/>
        </w:numPr>
        <w:ind w:hanging="280"/>
        <w:rPr>
          <w:rFonts w:eastAsia="Arial"/>
        </w:rPr>
      </w:pPr>
      <w:r w:rsidRPr="00BD7AB6">
        <w:rPr>
          <w:rFonts w:eastAsia="Arial"/>
        </w:rPr>
        <w:t>You can list several software programming languages under one requirement, i.e., “design and develop XYZ software utilizing A, B, and C programming languages”; and</w:t>
      </w:r>
    </w:p>
    <w:p w:rsidR="003F4900" w:rsidRPr="00BD7AB6" w:rsidRDefault="00F90C9F">
      <w:pPr>
        <w:numPr>
          <w:ilvl w:val="0"/>
          <w:numId w:val="3"/>
        </w:numPr>
        <w:spacing w:after="240"/>
        <w:ind w:hanging="280"/>
        <w:rPr>
          <w:rFonts w:eastAsia="Arial"/>
        </w:rPr>
      </w:pPr>
      <w:proofErr w:type="spellStart"/>
      <w:r w:rsidRPr="00BD7AB6">
        <w:rPr>
          <w:rFonts w:eastAsia="Arial"/>
        </w:rPr>
        <w:t>Zheyang</w:t>
      </w:r>
      <w:proofErr w:type="spellEnd"/>
      <w:r w:rsidRPr="00BD7AB6">
        <w:rPr>
          <w:rFonts w:eastAsia="Arial"/>
        </w:rPr>
        <w:t xml:space="preserve"> must be able to document that he/she gained/utilized the listed skills prior to joining Visa U.S.A. Inc.</w:t>
      </w:r>
    </w:p>
    <w:tbl>
      <w:tblPr>
        <w:tblStyle w:val="MsoNormalTable0"/>
        <w:tblW w:w="0" w:type="auto"/>
        <w:tblInd w:w="20" w:type="dxa"/>
        <w:tblCellMar>
          <w:left w:w="0" w:type="dxa"/>
          <w:right w:w="0" w:type="dxa"/>
        </w:tblCellMar>
        <w:tblLook w:val="05E0" w:firstRow="1" w:lastRow="1" w:firstColumn="1" w:lastColumn="1" w:noHBand="0" w:noVBand="1"/>
      </w:tblPr>
      <w:tblGrid>
        <w:gridCol w:w="4349"/>
        <w:gridCol w:w="2292"/>
        <w:gridCol w:w="1273"/>
        <w:gridCol w:w="1406"/>
      </w:tblGrid>
      <w:tr w:rsidR="003F4900" w:rsidRPr="00BD7AB6" w:rsidTr="00BD7AB6">
        <w:tc>
          <w:tcPr>
            <w:tcW w:w="4376" w:type="dxa"/>
            <w:tcBorders>
              <w:top w:val="single" w:sz="8" w:space="0" w:color="000000"/>
              <w:left w:val="single" w:sz="8" w:space="0" w:color="000000"/>
              <w:bottom w:val="single" w:sz="8" w:space="0" w:color="000000"/>
              <w:right w:val="single" w:sz="8" w:space="0" w:color="000000"/>
            </w:tcBorders>
            <w:shd w:val="clear" w:color="auto" w:fill="DFDFDF"/>
            <w:tcMar>
              <w:top w:w="10" w:type="dxa"/>
              <w:left w:w="10" w:type="dxa"/>
              <w:bottom w:w="10" w:type="dxa"/>
              <w:right w:w="10" w:type="dxa"/>
            </w:tcMar>
          </w:tcPr>
          <w:p w:rsidR="003F4900" w:rsidRPr="00BD7AB6" w:rsidRDefault="00F90C9F">
            <w:pPr>
              <w:pStyle w:val="MsoHeader0"/>
              <w:shd w:val="clear" w:color="auto" w:fill="DFDFDF"/>
              <w:spacing w:after="240"/>
              <w:rPr>
                <w:rFonts w:eastAsia="Arial"/>
                <w:color w:val="000000"/>
              </w:rPr>
            </w:pPr>
            <w:r w:rsidRPr="00BD7AB6">
              <w:rPr>
                <w:rFonts w:eastAsia="Arial"/>
                <w:b/>
                <w:bCs/>
                <w:color w:val="000000"/>
              </w:rPr>
              <w:t>Current Position’s Skill Requirements</w:t>
            </w:r>
          </w:p>
          <w:p w:rsidR="003F4900" w:rsidRPr="00BD7AB6" w:rsidRDefault="00F90C9F">
            <w:pPr>
              <w:pStyle w:val="MsoHeader0"/>
              <w:shd w:val="clear" w:color="auto" w:fill="DFDFDF"/>
              <w:spacing w:before="240" w:after="240"/>
              <w:rPr>
                <w:rFonts w:eastAsia="Arial"/>
                <w:color w:val="000000"/>
              </w:rPr>
            </w:pPr>
            <w:r w:rsidRPr="00BD7AB6">
              <w:rPr>
                <w:rFonts w:eastAsia="Arial"/>
                <w:b/>
                <w:bCs/>
                <w:color w:val="000000"/>
              </w:rPr>
              <w:t> </w:t>
            </w:r>
          </w:p>
          <w:p w:rsidR="003F4900" w:rsidRPr="00BD7AB6" w:rsidRDefault="00F90C9F">
            <w:pPr>
              <w:pStyle w:val="MsoHeader0"/>
              <w:shd w:val="clear" w:color="auto" w:fill="DFDFDF"/>
              <w:spacing w:before="240" w:after="240"/>
              <w:rPr>
                <w:rFonts w:eastAsia="Arial"/>
                <w:color w:val="000000"/>
              </w:rPr>
            </w:pPr>
            <w:proofErr w:type="spellStart"/>
            <w:r w:rsidRPr="00BD7AB6">
              <w:rPr>
                <w:rFonts w:eastAsia="Arial"/>
                <w:i/>
                <w:iCs/>
                <w:color w:val="000000"/>
              </w:rPr>
              <w:t>ie</w:t>
            </w:r>
            <w:proofErr w:type="spellEnd"/>
            <w:r w:rsidRPr="00BD7AB6">
              <w:rPr>
                <w:rFonts w:eastAsia="Arial"/>
                <w:i/>
                <w:iCs/>
                <w:color w:val="000000"/>
              </w:rPr>
              <w:t>, ___ months in designing and implementing XYZ software utilizing ABC …</w:t>
            </w:r>
          </w:p>
          <w:p w:rsidR="003F4900" w:rsidRPr="00BD7AB6" w:rsidRDefault="00F90C9F">
            <w:pPr>
              <w:pStyle w:val="MsoHeader0"/>
              <w:shd w:val="clear" w:color="auto" w:fill="DFDFDF"/>
              <w:spacing w:before="240" w:after="240"/>
              <w:rPr>
                <w:rFonts w:eastAsia="Arial"/>
                <w:color w:val="000000"/>
              </w:rPr>
            </w:pPr>
            <w:r w:rsidRPr="00BD7AB6">
              <w:rPr>
                <w:rFonts w:eastAsia="Arial"/>
                <w:b/>
                <w:bCs/>
                <w:i/>
                <w:iCs/>
                <w:color w:val="000000"/>
              </w:rPr>
              <w:t> </w:t>
            </w:r>
          </w:p>
          <w:p w:rsidR="003F4900" w:rsidRPr="00BD7AB6" w:rsidRDefault="00F90C9F">
            <w:pPr>
              <w:pStyle w:val="MsoHeader0"/>
              <w:shd w:val="clear" w:color="auto" w:fill="DFDFDF"/>
              <w:spacing w:before="240" w:after="240"/>
              <w:rPr>
                <w:rFonts w:eastAsia="Arial"/>
                <w:color w:val="000000"/>
              </w:rPr>
            </w:pPr>
            <w:r w:rsidRPr="00BD7AB6">
              <w:rPr>
                <w:rFonts w:eastAsia="Arial"/>
                <w:b/>
                <w:bCs/>
                <w:i/>
                <w:iCs/>
                <w:color w:val="000000"/>
              </w:rPr>
              <w:t> </w:t>
            </w:r>
          </w:p>
          <w:p w:rsidR="003F4900" w:rsidRPr="00BD7AB6" w:rsidRDefault="00F90C9F">
            <w:pPr>
              <w:pStyle w:val="MsoHeader0"/>
              <w:shd w:val="clear" w:color="auto" w:fill="DFDFDF"/>
              <w:spacing w:before="240" w:after="240"/>
              <w:rPr>
                <w:rFonts w:eastAsia="Arial"/>
                <w:color w:val="000000"/>
              </w:rPr>
            </w:pPr>
            <w:r w:rsidRPr="00BD7AB6">
              <w:rPr>
                <w:rFonts w:eastAsia="Arial"/>
                <w:b/>
                <w:bCs/>
                <w:i/>
                <w:iCs/>
                <w:color w:val="000000"/>
              </w:rPr>
              <w:t> </w:t>
            </w:r>
          </w:p>
          <w:p w:rsidR="003F4900" w:rsidRPr="00BD7AB6" w:rsidRDefault="00F90C9F">
            <w:pPr>
              <w:pStyle w:val="MsoHeader0"/>
              <w:shd w:val="clear" w:color="auto" w:fill="DFDFDF"/>
              <w:spacing w:before="240" w:after="240"/>
              <w:rPr>
                <w:rFonts w:eastAsia="Arial"/>
                <w:color w:val="000000"/>
              </w:rPr>
            </w:pPr>
            <w:r w:rsidRPr="00BD7AB6">
              <w:rPr>
                <w:rFonts w:eastAsia="Arial"/>
                <w:b/>
                <w:bCs/>
                <w:i/>
                <w:iCs/>
                <w:color w:val="000000"/>
              </w:rPr>
              <w:t> </w:t>
            </w:r>
          </w:p>
          <w:p w:rsidR="003F4900" w:rsidRPr="00BD7AB6" w:rsidRDefault="00F90C9F">
            <w:pPr>
              <w:pStyle w:val="MsoHeader0"/>
              <w:shd w:val="clear" w:color="auto" w:fill="DFDFDF"/>
              <w:spacing w:before="240" w:after="240"/>
              <w:rPr>
                <w:rFonts w:eastAsia="Arial"/>
                <w:color w:val="000000"/>
              </w:rPr>
            </w:pPr>
            <w:r w:rsidRPr="00BD7AB6">
              <w:rPr>
                <w:rFonts w:eastAsia="Arial"/>
                <w:b/>
                <w:bCs/>
                <w:i/>
                <w:iCs/>
                <w:color w:val="000000"/>
              </w:rPr>
              <w:t> </w:t>
            </w:r>
          </w:p>
          <w:p w:rsidR="003F4900" w:rsidRPr="00BD7AB6" w:rsidRDefault="00F90C9F">
            <w:pPr>
              <w:pStyle w:val="MsoHeader0"/>
              <w:shd w:val="clear" w:color="auto" w:fill="DFDFDF"/>
              <w:spacing w:before="240"/>
              <w:rPr>
                <w:rFonts w:eastAsia="Arial"/>
                <w:color w:val="000000"/>
              </w:rPr>
            </w:pPr>
            <w:r w:rsidRPr="00BD7AB6">
              <w:rPr>
                <w:rFonts w:eastAsia="Arial"/>
                <w:b/>
                <w:bCs/>
                <w:color w:val="000000"/>
              </w:rPr>
              <w:t>Position requires:</w:t>
            </w:r>
          </w:p>
        </w:tc>
        <w:tc>
          <w:tcPr>
            <w:tcW w:w="2300" w:type="dxa"/>
            <w:tcBorders>
              <w:top w:val="single" w:sz="8" w:space="0" w:color="000000"/>
              <w:bottom w:val="single" w:sz="8" w:space="0" w:color="000000"/>
              <w:right w:val="single" w:sz="8" w:space="0" w:color="000000"/>
            </w:tcBorders>
            <w:shd w:val="clear" w:color="auto" w:fill="DFDFDF"/>
            <w:tcMar>
              <w:top w:w="10" w:type="dxa"/>
              <w:left w:w="0" w:type="dxa"/>
              <w:bottom w:w="10" w:type="dxa"/>
              <w:right w:w="10" w:type="dxa"/>
            </w:tcMar>
          </w:tcPr>
          <w:p w:rsidR="003F4900" w:rsidRPr="00BD7AB6" w:rsidRDefault="00F90C9F">
            <w:pPr>
              <w:pStyle w:val="MsoNormal0"/>
              <w:shd w:val="clear" w:color="auto" w:fill="DFDFDF"/>
              <w:spacing w:after="240"/>
              <w:rPr>
                <w:rFonts w:eastAsia="Arial"/>
                <w:color w:val="000000"/>
              </w:rPr>
            </w:pPr>
            <w:r w:rsidRPr="00BD7AB6">
              <w:rPr>
                <w:rStyle w:val="emailstyle18"/>
                <w:rFonts w:eastAsia="Arial"/>
                <w:b/>
                <w:bCs/>
                <w:color w:val="000000"/>
              </w:rPr>
              <w:t>Name of prior employer from which employee had utilized/gained the skill.</w:t>
            </w:r>
          </w:p>
          <w:p w:rsidR="003F4900" w:rsidRPr="00BD7AB6" w:rsidRDefault="00F90C9F">
            <w:pPr>
              <w:pStyle w:val="MsoNormal0"/>
              <w:shd w:val="clear" w:color="auto" w:fill="DFDFDF"/>
              <w:spacing w:before="240"/>
              <w:rPr>
                <w:rFonts w:eastAsia="Arial"/>
                <w:color w:val="000000"/>
              </w:rPr>
            </w:pPr>
            <w:r w:rsidRPr="00BD7AB6">
              <w:rPr>
                <w:rStyle w:val="emailstyle18"/>
                <w:rFonts w:eastAsia="Arial"/>
                <w:b/>
                <w:bCs/>
                <w:color w:val="000000"/>
              </w:rPr>
              <w:t> </w:t>
            </w:r>
          </w:p>
        </w:tc>
        <w:tc>
          <w:tcPr>
            <w:tcW w:w="1275" w:type="dxa"/>
            <w:tcBorders>
              <w:top w:val="single" w:sz="8" w:space="0" w:color="000000"/>
              <w:bottom w:val="single" w:sz="8" w:space="0" w:color="000000"/>
              <w:right w:val="single" w:sz="8" w:space="0" w:color="000000"/>
            </w:tcBorders>
            <w:shd w:val="clear" w:color="auto" w:fill="DFDFDF"/>
            <w:tcMar>
              <w:top w:w="10" w:type="dxa"/>
              <w:left w:w="0" w:type="dxa"/>
              <w:bottom w:w="10" w:type="dxa"/>
              <w:right w:w="10" w:type="dxa"/>
            </w:tcMar>
          </w:tcPr>
          <w:p w:rsidR="003F4900" w:rsidRPr="00BD7AB6" w:rsidRDefault="00F90C9F">
            <w:pPr>
              <w:pStyle w:val="MsoNormal0"/>
              <w:shd w:val="clear" w:color="auto" w:fill="DFDFDF"/>
              <w:rPr>
                <w:rFonts w:eastAsia="Arial"/>
                <w:color w:val="000000"/>
              </w:rPr>
            </w:pPr>
            <w:r w:rsidRPr="00BD7AB6">
              <w:rPr>
                <w:rStyle w:val="emailstyle18"/>
                <w:rFonts w:eastAsia="Arial"/>
                <w:b/>
                <w:bCs/>
                <w:color w:val="000000"/>
              </w:rPr>
              <w:t>Number of years of experience required in each skill, and that employee can document.</w:t>
            </w:r>
          </w:p>
        </w:tc>
        <w:tc>
          <w:tcPr>
            <w:tcW w:w="1409" w:type="dxa"/>
            <w:tcBorders>
              <w:top w:val="single" w:sz="8" w:space="0" w:color="000000"/>
              <w:bottom w:val="single" w:sz="8" w:space="0" w:color="000000"/>
              <w:right w:val="single" w:sz="8" w:space="0" w:color="000000"/>
            </w:tcBorders>
            <w:shd w:val="clear" w:color="auto" w:fill="DFDFDF"/>
            <w:tcMar>
              <w:top w:w="10" w:type="dxa"/>
              <w:left w:w="0" w:type="dxa"/>
              <w:bottom w:w="10" w:type="dxa"/>
              <w:right w:w="10" w:type="dxa"/>
            </w:tcMar>
          </w:tcPr>
          <w:p w:rsidR="003F4900" w:rsidRPr="00BD7AB6" w:rsidRDefault="00F90C9F">
            <w:pPr>
              <w:pStyle w:val="MsoNormal0"/>
              <w:shd w:val="clear" w:color="auto" w:fill="DFDFDF"/>
              <w:rPr>
                <w:rFonts w:eastAsia="Arial"/>
                <w:color w:val="000000"/>
              </w:rPr>
            </w:pPr>
            <w:r w:rsidRPr="00BD7AB6">
              <w:rPr>
                <w:rStyle w:val="emailstyle18"/>
                <w:rFonts w:eastAsia="Arial"/>
                <w:b/>
                <w:bCs/>
                <w:color w:val="000000"/>
              </w:rPr>
              <w:t>Employee confirmed able to document skill via reference letter(s)? (</w:t>
            </w:r>
            <w:r w:rsidRPr="00BD7AB6">
              <w:rPr>
                <w:rStyle w:val="emailstyle18"/>
                <w:rFonts w:eastAsia="Arial"/>
                <w:b/>
                <w:bCs/>
                <w:i/>
                <w:iCs/>
                <w:color w:val="000000"/>
              </w:rPr>
              <w:t>SHOULD BE YES</w:t>
            </w:r>
            <w:r w:rsidRPr="00BD7AB6">
              <w:rPr>
                <w:rStyle w:val="emailstyle18"/>
                <w:rFonts w:eastAsia="Arial"/>
                <w:b/>
                <w:bCs/>
                <w:color w:val="000000"/>
              </w:rPr>
              <w:t xml:space="preserve">) </w:t>
            </w:r>
          </w:p>
        </w:tc>
      </w:tr>
      <w:tr w:rsidR="003F4900" w:rsidRPr="00BD7AB6" w:rsidTr="00BD7AB6">
        <w:tc>
          <w:tcPr>
            <w:tcW w:w="4376" w:type="dxa"/>
            <w:tcBorders>
              <w:left w:val="single" w:sz="8" w:space="0" w:color="000000"/>
              <w:bottom w:val="single" w:sz="8" w:space="0" w:color="000000"/>
              <w:right w:val="single" w:sz="8" w:space="0" w:color="000000"/>
            </w:tcBorders>
            <w:tcMar>
              <w:top w:w="0" w:type="dxa"/>
              <w:left w:w="10" w:type="dxa"/>
              <w:bottom w:w="10" w:type="dxa"/>
              <w:right w:w="10" w:type="dxa"/>
            </w:tcMar>
          </w:tcPr>
          <w:p w:rsidR="003F4900" w:rsidRPr="00BD7AB6" w:rsidRDefault="00F90C9F" w:rsidP="00F730D2">
            <w:pPr>
              <w:pStyle w:val="MsoHeader0"/>
              <w:rPr>
                <w:rFonts w:eastAsia="Arial"/>
                <w:color w:val="000000"/>
              </w:rPr>
            </w:pPr>
            <w:r w:rsidRPr="00BD7AB6">
              <w:rPr>
                <w:rFonts w:eastAsia="Arial"/>
                <w:color w:val="000000"/>
              </w:rPr>
              <w:t xml:space="preserve">1. </w:t>
            </w:r>
            <w:r w:rsidR="00F730D2" w:rsidRPr="00BD7AB6">
              <w:rPr>
                <w:rFonts w:eastAsia="Arial"/>
              </w:rPr>
              <w:t>Expertise in building large scale JavaScript applications that takes into account reusable components, functional programming, user experience, asset loading, browser rendering, responsive design, animations, state management, JavaScript asynchronous patterns, distributed systems, backend integration, and security</w:t>
            </w:r>
          </w:p>
        </w:tc>
        <w:tc>
          <w:tcPr>
            <w:tcW w:w="2300"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275"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409"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r>
      <w:tr w:rsidR="003F4900" w:rsidRPr="00BD7AB6" w:rsidTr="00BD7AB6">
        <w:tc>
          <w:tcPr>
            <w:tcW w:w="4376" w:type="dxa"/>
            <w:tcBorders>
              <w:left w:val="single" w:sz="8" w:space="0" w:color="000000"/>
              <w:bottom w:val="single" w:sz="8" w:space="0" w:color="000000"/>
              <w:right w:val="single" w:sz="8" w:space="0" w:color="000000"/>
            </w:tcBorders>
            <w:tcMar>
              <w:top w:w="0" w:type="dxa"/>
              <w:left w:w="10" w:type="dxa"/>
              <w:bottom w:w="10" w:type="dxa"/>
              <w:right w:w="10" w:type="dxa"/>
            </w:tcMar>
          </w:tcPr>
          <w:p w:rsidR="003F4900" w:rsidRPr="00BD7AB6" w:rsidRDefault="00F90C9F" w:rsidP="00F730D2">
            <w:pPr>
              <w:pStyle w:val="MsoHeader0"/>
              <w:rPr>
                <w:rFonts w:eastAsia="Arial"/>
                <w:color w:val="000000"/>
              </w:rPr>
            </w:pPr>
            <w:r w:rsidRPr="00BD7AB6">
              <w:rPr>
                <w:rFonts w:eastAsia="Arial"/>
                <w:color w:val="000000"/>
              </w:rPr>
              <w:lastRenderedPageBreak/>
              <w:t xml:space="preserve">2. </w:t>
            </w:r>
            <w:r w:rsidR="00F730D2" w:rsidRPr="00BD7AB6">
              <w:rPr>
                <w:rFonts w:eastAsia="Arial"/>
              </w:rPr>
              <w:t>Experience working on cross-browser, cross-device, and hybrid apps, and working with cross-domain iframes</w:t>
            </w:r>
          </w:p>
        </w:tc>
        <w:tc>
          <w:tcPr>
            <w:tcW w:w="2300"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275"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409"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r>
      <w:tr w:rsidR="003F4900" w:rsidRPr="00BD7AB6" w:rsidTr="00BD7AB6">
        <w:tc>
          <w:tcPr>
            <w:tcW w:w="4376" w:type="dxa"/>
            <w:tcBorders>
              <w:left w:val="single" w:sz="8" w:space="0" w:color="000000"/>
              <w:bottom w:val="single" w:sz="8" w:space="0" w:color="000000"/>
              <w:right w:val="single" w:sz="8" w:space="0" w:color="000000"/>
            </w:tcBorders>
            <w:tcMar>
              <w:top w:w="0" w:type="dxa"/>
              <w:left w:w="10" w:type="dxa"/>
              <w:bottom w:w="10" w:type="dxa"/>
              <w:right w:w="10" w:type="dxa"/>
            </w:tcMar>
          </w:tcPr>
          <w:p w:rsidR="003F4900" w:rsidRPr="00BD7AB6" w:rsidRDefault="00F90C9F" w:rsidP="00F730D2">
            <w:pPr>
              <w:pStyle w:val="MsoHeader0"/>
              <w:rPr>
                <w:rFonts w:eastAsia="Arial"/>
                <w:color w:val="000000"/>
              </w:rPr>
            </w:pPr>
            <w:r w:rsidRPr="00BD7AB6">
              <w:rPr>
                <w:rFonts w:eastAsia="Arial"/>
                <w:color w:val="000000"/>
              </w:rPr>
              <w:t xml:space="preserve">3. </w:t>
            </w:r>
            <w:r w:rsidR="00F730D2" w:rsidRPr="00BD7AB6">
              <w:rPr>
                <w:rFonts w:eastAsia="Arial"/>
              </w:rPr>
              <w:t xml:space="preserve">Expertise in HTML5, CSS, and modern JavaScript frameworks such as React, </w:t>
            </w:r>
            <w:proofErr w:type="spellStart"/>
            <w:r w:rsidR="00F730D2" w:rsidRPr="00BD7AB6">
              <w:rPr>
                <w:rFonts w:eastAsia="Arial"/>
              </w:rPr>
              <w:t>Redux</w:t>
            </w:r>
            <w:proofErr w:type="spellEnd"/>
            <w:r w:rsidR="00F730D2" w:rsidRPr="00BD7AB6">
              <w:rPr>
                <w:rFonts w:eastAsia="Arial"/>
              </w:rPr>
              <w:t xml:space="preserve">, </w:t>
            </w:r>
            <w:proofErr w:type="spellStart"/>
            <w:r w:rsidR="00F730D2" w:rsidRPr="00BD7AB6">
              <w:rPr>
                <w:rFonts w:eastAsia="Arial"/>
              </w:rPr>
              <w:t>Redux</w:t>
            </w:r>
            <w:proofErr w:type="spellEnd"/>
            <w:r w:rsidR="00F730D2" w:rsidRPr="00BD7AB6">
              <w:rPr>
                <w:rFonts w:eastAsia="Arial"/>
              </w:rPr>
              <w:t xml:space="preserve"> Sagas, Angular, and Rx</w:t>
            </w:r>
          </w:p>
        </w:tc>
        <w:tc>
          <w:tcPr>
            <w:tcW w:w="2300"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275"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409"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r>
      <w:tr w:rsidR="003F4900" w:rsidRPr="00BD7AB6" w:rsidTr="00BD7AB6">
        <w:tc>
          <w:tcPr>
            <w:tcW w:w="4376" w:type="dxa"/>
            <w:tcBorders>
              <w:left w:val="single" w:sz="8" w:space="0" w:color="000000"/>
              <w:bottom w:val="single" w:sz="8" w:space="0" w:color="000000"/>
              <w:right w:val="single" w:sz="8" w:space="0" w:color="000000"/>
            </w:tcBorders>
            <w:tcMar>
              <w:top w:w="0" w:type="dxa"/>
              <w:left w:w="10" w:type="dxa"/>
              <w:bottom w:w="10" w:type="dxa"/>
              <w:right w:w="10" w:type="dxa"/>
            </w:tcMar>
          </w:tcPr>
          <w:p w:rsidR="003F4900" w:rsidRPr="00BD7AB6" w:rsidRDefault="00F90C9F">
            <w:pPr>
              <w:pStyle w:val="MsoHeader0"/>
              <w:rPr>
                <w:rFonts w:eastAsia="Arial"/>
                <w:color w:val="000000"/>
              </w:rPr>
            </w:pPr>
            <w:r w:rsidRPr="00BD7AB6">
              <w:rPr>
                <w:rFonts w:eastAsia="Arial"/>
                <w:color w:val="000000"/>
              </w:rPr>
              <w:t xml:space="preserve">4. </w:t>
            </w:r>
            <w:r w:rsidR="00F730D2" w:rsidRPr="00BD7AB6">
              <w:rPr>
                <w:rFonts w:eastAsia="Arial"/>
              </w:rPr>
              <w:t xml:space="preserve">Node, </w:t>
            </w:r>
            <w:proofErr w:type="spellStart"/>
            <w:r w:rsidR="00F730D2" w:rsidRPr="00BD7AB6">
              <w:rPr>
                <w:rFonts w:eastAsia="Arial"/>
              </w:rPr>
              <w:t>ExpressJS</w:t>
            </w:r>
            <w:proofErr w:type="spellEnd"/>
          </w:p>
        </w:tc>
        <w:tc>
          <w:tcPr>
            <w:tcW w:w="2300"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275"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409"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r>
      <w:tr w:rsidR="003F4900" w:rsidRPr="00BD7AB6" w:rsidTr="00BD7AB6">
        <w:tc>
          <w:tcPr>
            <w:tcW w:w="4376" w:type="dxa"/>
            <w:tcBorders>
              <w:left w:val="single" w:sz="8" w:space="0" w:color="000000"/>
              <w:bottom w:val="single" w:sz="8" w:space="0" w:color="000000"/>
              <w:right w:val="single" w:sz="8" w:space="0" w:color="000000"/>
            </w:tcBorders>
            <w:tcMar>
              <w:top w:w="0" w:type="dxa"/>
              <w:left w:w="10" w:type="dxa"/>
              <w:bottom w:w="10" w:type="dxa"/>
              <w:right w:w="10" w:type="dxa"/>
            </w:tcMar>
          </w:tcPr>
          <w:p w:rsidR="003F4900" w:rsidRPr="00BD7AB6" w:rsidRDefault="00F90C9F">
            <w:pPr>
              <w:pStyle w:val="MsoHeader0"/>
              <w:rPr>
                <w:rFonts w:eastAsia="Arial"/>
                <w:color w:val="000000"/>
              </w:rPr>
            </w:pPr>
            <w:r w:rsidRPr="00BD7AB6">
              <w:rPr>
                <w:rFonts w:eastAsia="Arial"/>
                <w:color w:val="000000"/>
              </w:rPr>
              <w:t xml:space="preserve">5. </w:t>
            </w:r>
            <w:r w:rsidR="00F730D2" w:rsidRPr="00BD7AB6">
              <w:rPr>
                <w:rFonts w:eastAsia="Arial"/>
              </w:rPr>
              <w:t>Excellence in designing and developing well-architected foundational components, framework, and tools for mobile Web applications</w:t>
            </w:r>
          </w:p>
        </w:tc>
        <w:tc>
          <w:tcPr>
            <w:tcW w:w="2300"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275"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409"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r>
      <w:tr w:rsidR="003F4900" w:rsidRPr="00BD7AB6" w:rsidTr="00BD7AB6">
        <w:tc>
          <w:tcPr>
            <w:tcW w:w="4376" w:type="dxa"/>
            <w:tcBorders>
              <w:left w:val="single" w:sz="8" w:space="0" w:color="000000"/>
              <w:bottom w:val="single" w:sz="8" w:space="0" w:color="000000"/>
              <w:right w:val="single" w:sz="8" w:space="0" w:color="000000"/>
            </w:tcBorders>
            <w:tcMar>
              <w:top w:w="0" w:type="dxa"/>
              <w:left w:w="10" w:type="dxa"/>
              <w:bottom w:w="10" w:type="dxa"/>
              <w:right w:w="10" w:type="dxa"/>
            </w:tcMar>
          </w:tcPr>
          <w:p w:rsidR="003F4900" w:rsidRPr="00BD7AB6" w:rsidRDefault="00F90C9F">
            <w:pPr>
              <w:pStyle w:val="MsoHeader0"/>
              <w:rPr>
                <w:rFonts w:eastAsia="Arial"/>
                <w:color w:val="000000"/>
              </w:rPr>
            </w:pPr>
            <w:r w:rsidRPr="00BD7AB6">
              <w:rPr>
                <w:rFonts w:eastAsia="Arial"/>
                <w:color w:val="000000"/>
              </w:rPr>
              <w:t>6.</w:t>
            </w:r>
            <w:r w:rsidR="00BD7AB6" w:rsidRPr="00BD7AB6">
              <w:rPr>
                <w:rFonts w:eastAsia="Arial"/>
              </w:rPr>
              <w:t xml:space="preserve"> Experience working with testing tools such as Jest and Enzyme</w:t>
            </w:r>
          </w:p>
        </w:tc>
        <w:tc>
          <w:tcPr>
            <w:tcW w:w="2300"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275"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409"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r>
      <w:tr w:rsidR="003F4900" w:rsidRPr="00BD7AB6" w:rsidTr="00BD7AB6">
        <w:tc>
          <w:tcPr>
            <w:tcW w:w="4376" w:type="dxa"/>
            <w:tcBorders>
              <w:left w:val="single" w:sz="8" w:space="0" w:color="000000"/>
              <w:bottom w:val="single" w:sz="8" w:space="0" w:color="000000"/>
              <w:right w:val="single" w:sz="8" w:space="0" w:color="000000"/>
            </w:tcBorders>
            <w:tcMar>
              <w:top w:w="0" w:type="dxa"/>
              <w:left w:w="10" w:type="dxa"/>
              <w:bottom w:w="10" w:type="dxa"/>
              <w:right w:w="10" w:type="dxa"/>
            </w:tcMar>
          </w:tcPr>
          <w:p w:rsidR="003F4900" w:rsidRPr="00BD7AB6" w:rsidRDefault="00F90C9F">
            <w:pPr>
              <w:pStyle w:val="MsoHeader0"/>
              <w:rPr>
                <w:rFonts w:eastAsia="Arial"/>
                <w:color w:val="000000"/>
              </w:rPr>
            </w:pPr>
            <w:r w:rsidRPr="00BD7AB6">
              <w:rPr>
                <w:rFonts w:eastAsia="Arial"/>
                <w:color w:val="000000"/>
              </w:rPr>
              <w:t>7.</w:t>
            </w:r>
            <w:r w:rsidR="00BD7AB6" w:rsidRPr="00BD7AB6">
              <w:rPr>
                <w:rFonts w:eastAsia="Arial"/>
              </w:rPr>
              <w:t xml:space="preserve"> Experience with front-end build/publish tools like </w:t>
            </w:r>
            <w:proofErr w:type="spellStart"/>
            <w:r w:rsidR="00BD7AB6" w:rsidRPr="00BD7AB6">
              <w:rPr>
                <w:rFonts w:eastAsia="Arial"/>
              </w:rPr>
              <w:t>npm</w:t>
            </w:r>
            <w:proofErr w:type="spellEnd"/>
            <w:r w:rsidR="00BD7AB6" w:rsidRPr="00BD7AB6">
              <w:rPr>
                <w:rFonts w:eastAsia="Arial"/>
              </w:rPr>
              <w:t xml:space="preserve"> and </w:t>
            </w:r>
            <w:proofErr w:type="spellStart"/>
            <w:r w:rsidR="00BD7AB6" w:rsidRPr="00BD7AB6">
              <w:rPr>
                <w:rFonts w:eastAsia="Arial"/>
              </w:rPr>
              <w:t>webpack</w:t>
            </w:r>
            <w:proofErr w:type="spellEnd"/>
          </w:p>
        </w:tc>
        <w:tc>
          <w:tcPr>
            <w:tcW w:w="2300"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275"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409"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r>
      <w:tr w:rsidR="003F4900" w:rsidRPr="00BD7AB6" w:rsidTr="00BD7AB6">
        <w:tc>
          <w:tcPr>
            <w:tcW w:w="4376" w:type="dxa"/>
            <w:tcBorders>
              <w:left w:val="single" w:sz="8" w:space="0" w:color="000000"/>
              <w:bottom w:val="single" w:sz="8" w:space="0" w:color="000000"/>
              <w:right w:val="single" w:sz="8" w:space="0" w:color="000000"/>
            </w:tcBorders>
            <w:tcMar>
              <w:top w:w="0" w:type="dxa"/>
              <w:left w:w="10" w:type="dxa"/>
              <w:bottom w:w="10" w:type="dxa"/>
              <w:right w:w="10" w:type="dxa"/>
            </w:tcMar>
          </w:tcPr>
          <w:p w:rsidR="003F4900" w:rsidRPr="00BD7AB6" w:rsidRDefault="00F90C9F">
            <w:pPr>
              <w:pStyle w:val="MsoHeader0"/>
              <w:rPr>
                <w:rFonts w:eastAsia="Arial"/>
                <w:color w:val="000000"/>
              </w:rPr>
            </w:pPr>
            <w:r w:rsidRPr="00BD7AB6">
              <w:rPr>
                <w:rFonts w:eastAsia="Arial"/>
                <w:color w:val="000000"/>
              </w:rPr>
              <w:t>8.</w:t>
            </w:r>
            <w:r w:rsidR="00BD7AB6" w:rsidRPr="00BD7AB6">
              <w:rPr>
                <w:rFonts w:eastAsia="Arial"/>
              </w:rPr>
              <w:t xml:space="preserve"> Experience with Web accessibility, including WAI-ARIA</w:t>
            </w:r>
          </w:p>
        </w:tc>
        <w:tc>
          <w:tcPr>
            <w:tcW w:w="2300"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275"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409"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r>
      <w:tr w:rsidR="003F4900" w:rsidRPr="00BD7AB6" w:rsidTr="00BD7AB6">
        <w:trPr>
          <w:trHeight w:val="907"/>
        </w:trPr>
        <w:tc>
          <w:tcPr>
            <w:tcW w:w="4376" w:type="dxa"/>
            <w:tcBorders>
              <w:left w:val="single" w:sz="8" w:space="0" w:color="000000"/>
              <w:bottom w:val="single" w:sz="8" w:space="0" w:color="000000"/>
              <w:right w:val="single" w:sz="8" w:space="0" w:color="000000"/>
            </w:tcBorders>
            <w:tcMar>
              <w:top w:w="0" w:type="dxa"/>
              <w:left w:w="10" w:type="dxa"/>
              <w:bottom w:w="10" w:type="dxa"/>
              <w:right w:w="10" w:type="dxa"/>
            </w:tcMar>
          </w:tcPr>
          <w:p w:rsidR="00BD7AB6" w:rsidRPr="00BD7AB6" w:rsidRDefault="00F90C9F">
            <w:pPr>
              <w:pStyle w:val="MsoHeader0"/>
              <w:rPr>
                <w:rFonts w:eastAsia="Arial"/>
              </w:rPr>
            </w:pPr>
            <w:r w:rsidRPr="00BD7AB6">
              <w:rPr>
                <w:rFonts w:eastAsia="Arial"/>
                <w:color w:val="000000"/>
              </w:rPr>
              <w:t xml:space="preserve">9. </w:t>
            </w:r>
            <w:r w:rsidR="00BD7AB6" w:rsidRPr="00BD7AB6">
              <w:rPr>
                <w:rFonts w:eastAsia="Arial"/>
              </w:rPr>
              <w:t>Experience with backend integration, including AJAX and related libraries, JSON, RESTful API</w:t>
            </w:r>
          </w:p>
        </w:tc>
        <w:tc>
          <w:tcPr>
            <w:tcW w:w="2300"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275"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409"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r>
      <w:tr w:rsidR="00BD7AB6" w:rsidRPr="00BD7AB6" w:rsidTr="00BD7AB6">
        <w:trPr>
          <w:trHeight w:val="907"/>
        </w:trPr>
        <w:tc>
          <w:tcPr>
            <w:tcW w:w="4376" w:type="dxa"/>
            <w:tcBorders>
              <w:left w:val="single" w:sz="8" w:space="0" w:color="000000"/>
              <w:bottom w:val="single" w:sz="8" w:space="0" w:color="000000"/>
              <w:right w:val="single" w:sz="8" w:space="0" w:color="000000"/>
            </w:tcBorders>
            <w:tcMar>
              <w:top w:w="0" w:type="dxa"/>
              <w:left w:w="10" w:type="dxa"/>
              <w:bottom w:w="10" w:type="dxa"/>
              <w:right w:w="10" w:type="dxa"/>
            </w:tcMar>
          </w:tcPr>
          <w:p w:rsidR="00BD7AB6" w:rsidRPr="00BD7AB6" w:rsidRDefault="00BD7AB6" w:rsidP="00BD7AB6">
            <w:pPr>
              <w:pStyle w:val="MsoHeader0"/>
              <w:rPr>
                <w:rFonts w:eastAsia="Arial"/>
                <w:color w:val="000000"/>
              </w:rPr>
            </w:pPr>
            <w:r w:rsidRPr="00BD7AB6">
              <w:rPr>
                <w:rFonts w:eastAsia="Arial"/>
                <w:color w:val="000000"/>
              </w:rPr>
              <w:t xml:space="preserve">10. </w:t>
            </w:r>
            <w:r w:rsidRPr="00BD7AB6">
              <w:rPr>
                <w:rFonts w:eastAsia="Arial"/>
              </w:rPr>
              <w:t>Experience with Java, Apache HTTP Server, Apache Tomcat</w:t>
            </w:r>
          </w:p>
        </w:tc>
        <w:tc>
          <w:tcPr>
            <w:tcW w:w="2300" w:type="dxa"/>
            <w:tcBorders>
              <w:bottom w:val="single" w:sz="8" w:space="0" w:color="000000"/>
              <w:right w:val="single" w:sz="8" w:space="0" w:color="000000"/>
            </w:tcBorders>
            <w:tcMar>
              <w:top w:w="0" w:type="dxa"/>
              <w:left w:w="0" w:type="dxa"/>
              <w:bottom w:w="10" w:type="dxa"/>
              <w:right w:w="10" w:type="dxa"/>
            </w:tcMar>
          </w:tcPr>
          <w:p w:rsidR="00BD7AB6" w:rsidRPr="00BD7AB6" w:rsidRDefault="00BD7AB6">
            <w:pPr>
              <w:pStyle w:val="MsoNormal0"/>
              <w:rPr>
                <w:rStyle w:val="emailstyle18"/>
                <w:rFonts w:eastAsia="Arial"/>
                <w:color w:val="000000"/>
              </w:rPr>
            </w:pPr>
          </w:p>
        </w:tc>
        <w:tc>
          <w:tcPr>
            <w:tcW w:w="1275" w:type="dxa"/>
            <w:tcBorders>
              <w:bottom w:val="single" w:sz="8" w:space="0" w:color="000000"/>
              <w:right w:val="single" w:sz="8" w:space="0" w:color="000000"/>
            </w:tcBorders>
            <w:tcMar>
              <w:top w:w="0" w:type="dxa"/>
              <w:left w:w="0" w:type="dxa"/>
              <w:bottom w:w="10" w:type="dxa"/>
              <w:right w:w="10" w:type="dxa"/>
            </w:tcMar>
          </w:tcPr>
          <w:p w:rsidR="00BD7AB6" w:rsidRPr="00BD7AB6" w:rsidRDefault="00BD7AB6">
            <w:pPr>
              <w:pStyle w:val="MsoNormal0"/>
              <w:rPr>
                <w:rStyle w:val="emailstyle18"/>
                <w:rFonts w:eastAsia="Arial"/>
                <w:color w:val="000000"/>
              </w:rPr>
            </w:pPr>
          </w:p>
        </w:tc>
        <w:tc>
          <w:tcPr>
            <w:tcW w:w="1409" w:type="dxa"/>
            <w:tcBorders>
              <w:bottom w:val="single" w:sz="8" w:space="0" w:color="000000"/>
              <w:right w:val="single" w:sz="8" w:space="0" w:color="000000"/>
            </w:tcBorders>
            <w:tcMar>
              <w:top w:w="0" w:type="dxa"/>
              <w:left w:w="0" w:type="dxa"/>
              <w:bottom w:w="10" w:type="dxa"/>
              <w:right w:w="10" w:type="dxa"/>
            </w:tcMar>
          </w:tcPr>
          <w:p w:rsidR="00BD7AB6" w:rsidRPr="00BD7AB6" w:rsidRDefault="00BD7AB6">
            <w:pPr>
              <w:pStyle w:val="MsoNormal0"/>
              <w:rPr>
                <w:rStyle w:val="emailstyle18"/>
                <w:rFonts w:eastAsia="Arial"/>
                <w:color w:val="000000"/>
              </w:rPr>
            </w:pPr>
          </w:p>
        </w:tc>
      </w:tr>
      <w:tr w:rsidR="00BD7AB6" w:rsidRPr="00BD7AB6" w:rsidTr="00BD7AB6">
        <w:trPr>
          <w:trHeight w:val="907"/>
        </w:trPr>
        <w:tc>
          <w:tcPr>
            <w:tcW w:w="4376" w:type="dxa"/>
            <w:tcBorders>
              <w:left w:val="single" w:sz="8" w:space="0" w:color="000000"/>
              <w:bottom w:val="single" w:sz="8" w:space="0" w:color="000000"/>
              <w:right w:val="single" w:sz="8" w:space="0" w:color="000000"/>
            </w:tcBorders>
            <w:tcMar>
              <w:top w:w="0" w:type="dxa"/>
              <w:left w:w="10" w:type="dxa"/>
              <w:bottom w:w="10" w:type="dxa"/>
              <w:right w:w="10" w:type="dxa"/>
            </w:tcMar>
          </w:tcPr>
          <w:p w:rsidR="00BD7AB6" w:rsidRPr="00BD7AB6" w:rsidRDefault="00BD7AB6">
            <w:pPr>
              <w:pStyle w:val="MsoHeader0"/>
              <w:rPr>
                <w:rFonts w:eastAsia="Arial"/>
                <w:color w:val="000000"/>
              </w:rPr>
            </w:pPr>
            <w:r w:rsidRPr="00BD7AB6">
              <w:rPr>
                <w:rFonts w:eastAsia="Arial"/>
                <w:color w:val="000000"/>
              </w:rPr>
              <w:t xml:space="preserve">11. </w:t>
            </w:r>
            <w:r w:rsidRPr="00BD7AB6">
              <w:rPr>
                <w:rFonts w:eastAsia="Arial"/>
              </w:rPr>
              <w:t>Experience with Web security standards and practices such as SHA256, CSP</w:t>
            </w:r>
          </w:p>
        </w:tc>
        <w:tc>
          <w:tcPr>
            <w:tcW w:w="2300" w:type="dxa"/>
            <w:tcBorders>
              <w:bottom w:val="single" w:sz="8" w:space="0" w:color="000000"/>
              <w:right w:val="single" w:sz="8" w:space="0" w:color="000000"/>
            </w:tcBorders>
            <w:tcMar>
              <w:top w:w="0" w:type="dxa"/>
              <w:left w:w="0" w:type="dxa"/>
              <w:bottom w:w="10" w:type="dxa"/>
              <w:right w:w="10" w:type="dxa"/>
            </w:tcMar>
          </w:tcPr>
          <w:p w:rsidR="00BD7AB6" w:rsidRPr="00BD7AB6" w:rsidRDefault="00BD7AB6">
            <w:pPr>
              <w:pStyle w:val="MsoNormal0"/>
              <w:rPr>
                <w:rStyle w:val="emailstyle18"/>
                <w:rFonts w:eastAsia="Arial"/>
                <w:color w:val="000000"/>
              </w:rPr>
            </w:pPr>
          </w:p>
        </w:tc>
        <w:tc>
          <w:tcPr>
            <w:tcW w:w="1275" w:type="dxa"/>
            <w:tcBorders>
              <w:bottom w:val="single" w:sz="8" w:space="0" w:color="000000"/>
              <w:right w:val="single" w:sz="8" w:space="0" w:color="000000"/>
            </w:tcBorders>
            <w:tcMar>
              <w:top w:w="0" w:type="dxa"/>
              <w:left w:w="0" w:type="dxa"/>
              <w:bottom w:w="10" w:type="dxa"/>
              <w:right w:w="10" w:type="dxa"/>
            </w:tcMar>
          </w:tcPr>
          <w:p w:rsidR="00BD7AB6" w:rsidRPr="00BD7AB6" w:rsidRDefault="00BD7AB6">
            <w:pPr>
              <w:pStyle w:val="MsoNormal0"/>
              <w:rPr>
                <w:rStyle w:val="emailstyle18"/>
                <w:rFonts w:eastAsia="Arial"/>
                <w:color w:val="000000"/>
              </w:rPr>
            </w:pPr>
          </w:p>
        </w:tc>
        <w:tc>
          <w:tcPr>
            <w:tcW w:w="1409" w:type="dxa"/>
            <w:tcBorders>
              <w:bottom w:val="single" w:sz="8" w:space="0" w:color="000000"/>
              <w:right w:val="single" w:sz="8" w:space="0" w:color="000000"/>
            </w:tcBorders>
            <w:tcMar>
              <w:top w:w="0" w:type="dxa"/>
              <w:left w:w="0" w:type="dxa"/>
              <w:bottom w:w="10" w:type="dxa"/>
              <w:right w:w="10" w:type="dxa"/>
            </w:tcMar>
          </w:tcPr>
          <w:p w:rsidR="00BD7AB6" w:rsidRPr="00BD7AB6" w:rsidRDefault="00BD7AB6">
            <w:pPr>
              <w:pStyle w:val="MsoNormal0"/>
              <w:rPr>
                <w:rStyle w:val="emailstyle18"/>
                <w:rFonts w:eastAsia="Arial"/>
                <w:color w:val="000000"/>
              </w:rPr>
            </w:pPr>
          </w:p>
        </w:tc>
      </w:tr>
      <w:tr w:rsidR="00BD7AB6" w:rsidRPr="00BD7AB6" w:rsidTr="00BD7AB6">
        <w:trPr>
          <w:trHeight w:val="907"/>
        </w:trPr>
        <w:tc>
          <w:tcPr>
            <w:tcW w:w="4376" w:type="dxa"/>
            <w:tcBorders>
              <w:left w:val="single" w:sz="8" w:space="0" w:color="000000"/>
              <w:bottom w:val="single" w:sz="8" w:space="0" w:color="000000"/>
              <w:right w:val="single" w:sz="8" w:space="0" w:color="000000"/>
            </w:tcBorders>
            <w:tcMar>
              <w:top w:w="0" w:type="dxa"/>
              <w:left w:w="10" w:type="dxa"/>
              <w:bottom w:w="10" w:type="dxa"/>
              <w:right w:w="10" w:type="dxa"/>
            </w:tcMar>
          </w:tcPr>
          <w:p w:rsidR="00BD7AB6" w:rsidRPr="00BD7AB6" w:rsidRDefault="00BD7AB6">
            <w:pPr>
              <w:pStyle w:val="MsoHeader0"/>
              <w:rPr>
                <w:rFonts w:eastAsia="Arial"/>
                <w:color w:val="000000"/>
              </w:rPr>
            </w:pPr>
            <w:r w:rsidRPr="00BD7AB6">
              <w:rPr>
                <w:rFonts w:eastAsia="Arial"/>
                <w:color w:val="000000"/>
              </w:rPr>
              <w:t xml:space="preserve">12. </w:t>
            </w:r>
            <w:r w:rsidRPr="00BD7AB6">
              <w:rPr>
                <w:rFonts w:eastAsia="Arial"/>
              </w:rPr>
              <w:t>Strong problem solving and analytical skills, and verbal and written communication skills</w:t>
            </w:r>
          </w:p>
        </w:tc>
        <w:tc>
          <w:tcPr>
            <w:tcW w:w="2300" w:type="dxa"/>
            <w:tcBorders>
              <w:bottom w:val="single" w:sz="8" w:space="0" w:color="000000"/>
              <w:right w:val="single" w:sz="8" w:space="0" w:color="000000"/>
            </w:tcBorders>
            <w:tcMar>
              <w:top w:w="0" w:type="dxa"/>
              <w:left w:w="0" w:type="dxa"/>
              <w:bottom w:w="10" w:type="dxa"/>
              <w:right w:w="10" w:type="dxa"/>
            </w:tcMar>
          </w:tcPr>
          <w:p w:rsidR="00BD7AB6" w:rsidRPr="00BD7AB6" w:rsidRDefault="00BD7AB6">
            <w:pPr>
              <w:pStyle w:val="MsoNormal0"/>
              <w:rPr>
                <w:rStyle w:val="emailstyle18"/>
                <w:rFonts w:eastAsia="Arial"/>
                <w:color w:val="000000"/>
              </w:rPr>
            </w:pPr>
          </w:p>
        </w:tc>
        <w:tc>
          <w:tcPr>
            <w:tcW w:w="1275" w:type="dxa"/>
            <w:tcBorders>
              <w:bottom w:val="single" w:sz="8" w:space="0" w:color="000000"/>
              <w:right w:val="single" w:sz="8" w:space="0" w:color="000000"/>
            </w:tcBorders>
            <w:tcMar>
              <w:top w:w="0" w:type="dxa"/>
              <w:left w:w="0" w:type="dxa"/>
              <w:bottom w:w="10" w:type="dxa"/>
              <w:right w:w="10" w:type="dxa"/>
            </w:tcMar>
          </w:tcPr>
          <w:p w:rsidR="00BD7AB6" w:rsidRPr="00BD7AB6" w:rsidRDefault="00BD7AB6">
            <w:pPr>
              <w:pStyle w:val="MsoNormal0"/>
              <w:rPr>
                <w:rStyle w:val="emailstyle18"/>
                <w:rFonts w:eastAsia="Arial"/>
                <w:color w:val="000000"/>
              </w:rPr>
            </w:pPr>
          </w:p>
        </w:tc>
        <w:tc>
          <w:tcPr>
            <w:tcW w:w="1409" w:type="dxa"/>
            <w:tcBorders>
              <w:bottom w:val="single" w:sz="8" w:space="0" w:color="000000"/>
              <w:right w:val="single" w:sz="8" w:space="0" w:color="000000"/>
            </w:tcBorders>
            <w:tcMar>
              <w:top w:w="0" w:type="dxa"/>
              <w:left w:w="0" w:type="dxa"/>
              <w:bottom w:w="10" w:type="dxa"/>
              <w:right w:w="10" w:type="dxa"/>
            </w:tcMar>
          </w:tcPr>
          <w:p w:rsidR="00BD7AB6" w:rsidRPr="00BD7AB6" w:rsidRDefault="00BD7AB6">
            <w:pPr>
              <w:pStyle w:val="MsoNormal0"/>
              <w:rPr>
                <w:rStyle w:val="emailstyle18"/>
                <w:rFonts w:eastAsia="Arial"/>
                <w:color w:val="000000"/>
              </w:rPr>
            </w:pPr>
          </w:p>
        </w:tc>
      </w:tr>
      <w:tr w:rsidR="003F4900" w:rsidRPr="00BD7AB6" w:rsidTr="00BD7AB6">
        <w:tc>
          <w:tcPr>
            <w:tcW w:w="4376" w:type="dxa"/>
            <w:tcBorders>
              <w:left w:val="single" w:sz="8" w:space="0" w:color="000000"/>
              <w:bottom w:val="single" w:sz="8" w:space="0" w:color="000000"/>
              <w:right w:val="single" w:sz="8" w:space="0" w:color="000000"/>
            </w:tcBorders>
            <w:tcMar>
              <w:top w:w="0" w:type="dxa"/>
              <w:left w:w="10" w:type="dxa"/>
              <w:bottom w:w="10" w:type="dxa"/>
              <w:right w:w="10" w:type="dxa"/>
            </w:tcMar>
          </w:tcPr>
          <w:p w:rsidR="003F4900" w:rsidRPr="00BD7AB6" w:rsidRDefault="00BD7AB6">
            <w:pPr>
              <w:pStyle w:val="MsoHeader0"/>
              <w:rPr>
                <w:rFonts w:eastAsia="Arial"/>
                <w:color w:val="000000"/>
              </w:rPr>
            </w:pPr>
            <w:r w:rsidRPr="00BD7AB6">
              <w:rPr>
                <w:rFonts w:eastAsia="Arial"/>
                <w:color w:val="000000"/>
              </w:rPr>
              <w:t>13</w:t>
            </w:r>
            <w:r w:rsidR="00F90C9F" w:rsidRPr="00BD7AB6">
              <w:rPr>
                <w:rFonts w:eastAsia="Arial"/>
                <w:color w:val="000000"/>
              </w:rPr>
              <w:t xml:space="preserve">. </w:t>
            </w:r>
            <w:r w:rsidR="00F90C9F" w:rsidRPr="00BD7AB6">
              <w:rPr>
                <w:rFonts w:eastAsia="Arial"/>
                <w:color w:val="000000"/>
                <w:shd w:val="clear" w:color="auto" w:fill="FFFF00"/>
              </w:rPr>
              <w:t xml:space="preserve">Grace Liu, please confirm any additional minimally required skills/ experience/ functions/ technologies necessary to perform the job duties of the position; and confirm with </w:t>
            </w:r>
            <w:proofErr w:type="spellStart"/>
            <w:r w:rsidR="00F90C9F" w:rsidRPr="00BD7AB6">
              <w:rPr>
                <w:rFonts w:eastAsia="Arial"/>
                <w:color w:val="000000"/>
                <w:shd w:val="clear" w:color="auto" w:fill="FFFF00"/>
              </w:rPr>
              <w:t>Zheyang</w:t>
            </w:r>
            <w:proofErr w:type="spellEnd"/>
            <w:r w:rsidR="00F90C9F" w:rsidRPr="00BD7AB6">
              <w:rPr>
                <w:rFonts w:eastAsia="Arial"/>
                <w:color w:val="000000"/>
                <w:shd w:val="clear" w:color="auto" w:fill="FFFF00"/>
              </w:rPr>
              <w:t xml:space="preserve"> that employee can document all skills prior to joining Visa U.S.A. Inc..</w:t>
            </w:r>
          </w:p>
        </w:tc>
        <w:tc>
          <w:tcPr>
            <w:tcW w:w="2300"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275"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c>
          <w:tcPr>
            <w:tcW w:w="1409" w:type="dxa"/>
            <w:tcBorders>
              <w:bottom w:val="single" w:sz="8" w:space="0" w:color="000000"/>
              <w:right w:val="single" w:sz="8" w:space="0" w:color="000000"/>
            </w:tcBorders>
            <w:tcMar>
              <w:top w:w="0" w:type="dxa"/>
              <w:left w:w="0" w:type="dxa"/>
              <w:bottom w:w="10" w:type="dxa"/>
              <w:right w:w="10" w:type="dxa"/>
            </w:tcMar>
          </w:tcPr>
          <w:p w:rsidR="003F4900" w:rsidRPr="00BD7AB6" w:rsidRDefault="00F90C9F">
            <w:pPr>
              <w:pStyle w:val="MsoNormal0"/>
              <w:rPr>
                <w:rFonts w:eastAsia="Arial"/>
                <w:color w:val="000000"/>
              </w:rPr>
            </w:pPr>
            <w:r w:rsidRPr="00BD7AB6">
              <w:rPr>
                <w:rStyle w:val="emailstyle18"/>
                <w:rFonts w:eastAsia="Arial"/>
                <w:color w:val="000000"/>
              </w:rPr>
              <w:t> </w:t>
            </w:r>
          </w:p>
        </w:tc>
      </w:tr>
    </w:tbl>
    <w:p w:rsidR="003F4900" w:rsidRDefault="00F90C9F">
      <w:pPr>
        <w:pStyle w:val="MsoNormal0"/>
        <w:spacing w:before="240" w:after="240"/>
        <w:rPr>
          <w:rFonts w:eastAsia="Arial"/>
        </w:rPr>
      </w:pPr>
      <w:r w:rsidRPr="00BD7AB6">
        <w:rPr>
          <w:rFonts w:eastAsia="Arial"/>
        </w:rPr>
        <w:t> </w:t>
      </w:r>
    </w:p>
    <w:p w:rsidR="00BD7AB6" w:rsidRDefault="00BD7AB6">
      <w:pPr>
        <w:pStyle w:val="MsoNormal0"/>
        <w:spacing w:before="240" w:after="240"/>
        <w:rPr>
          <w:rFonts w:eastAsia="Arial"/>
        </w:rPr>
      </w:pPr>
    </w:p>
    <w:p w:rsidR="00BD7AB6" w:rsidRDefault="00BD7AB6">
      <w:pPr>
        <w:pStyle w:val="MsoNormal0"/>
        <w:spacing w:before="240" w:after="240"/>
        <w:rPr>
          <w:rFonts w:eastAsia="Arial"/>
        </w:rPr>
      </w:pPr>
    </w:p>
    <w:p w:rsidR="00BD7AB6" w:rsidRDefault="00BD7AB6">
      <w:pPr>
        <w:pStyle w:val="MsoNormal0"/>
        <w:spacing w:before="240" w:after="240"/>
        <w:rPr>
          <w:rFonts w:eastAsia="Arial"/>
        </w:rPr>
      </w:pPr>
    </w:p>
    <w:p w:rsidR="00BD7AB6" w:rsidRPr="00BD7AB6" w:rsidRDefault="00BD7AB6">
      <w:pPr>
        <w:pStyle w:val="MsoNormal0"/>
        <w:spacing w:before="240" w:after="240"/>
        <w:rPr>
          <w:rFonts w:eastAsia="Arial"/>
        </w:rPr>
      </w:pPr>
    </w:p>
    <w:p w:rsidR="00BD7AB6" w:rsidRPr="00BD7AB6" w:rsidRDefault="00F90C9F" w:rsidP="00BD7AB6">
      <w:pPr>
        <w:spacing w:before="240" w:after="240"/>
        <w:rPr>
          <w:rFonts w:eastAsia="Arial"/>
        </w:rPr>
      </w:pPr>
      <w:r w:rsidRPr="00BD7AB6">
        <w:rPr>
          <w:rFonts w:eastAsia="Arial"/>
        </w:rPr>
        <w:lastRenderedPageBreak/>
        <w:t>*******************************************************************</w:t>
      </w:r>
      <w:r w:rsidRPr="00BD7AB6">
        <w:rPr>
          <w:rFonts w:eastAsia="Arial"/>
        </w:rPr>
        <w:br/>
      </w:r>
      <w:r w:rsidRPr="00BD7AB6">
        <w:rPr>
          <w:rFonts w:eastAsia="Arial"/>
          <w:b/>
          <w:bCs/>
        </w:rPr>
        <w:t xml:space="preserve">Notes &amp; possible ref </w:t>
      </w:r>
      <w:proofErr w:type="spellStart"/>
      <w:r w:rsidRPr="00BD7AB6">
        <w:rPr>
          <w:rFonts w:eastAsia="Arial"/>
          <w:b/>
          <w:bCs/>
        </w:rPr>
        <w:t>ltr</w:t>
      </w:r>
      <w:proofErr w:type="spellEnd"/>
      <w:r w:rsidRPr="00BD7AB6">
        <w:rPr>
          <w:rFonts w:eastAsia="Arial"/>
          <w:b/>
          <w:bCs/>
        </w:rPr>
        <w:t xml:space="preserve"> sources:</w:t>
      </w:r>
      <w:r w:rsidR="00BD7AB6" w:rsidRPr="00BD7AB6">
        <w:rPr>
          <w:rFonts w:eastAsia="Arial"/>
          <w:b/>
          <w:bCs/>
        </w:rPr>
        <w:t xml:space="preserve"> </w:t>
      </w:r>
      <w:r w:rsidR="00BD7AB6" w:rsidRPr="00BD7AB6">
        <w:rPr>
          <w:rFonts w:eastAsia="Arial"/>
          <w:b/>
          <w:bCs/>
        </w:rPr>
        <w:tab/>
        <w:t>EMPLOYMENT</w:t>
      </w:r>
    </w:p>
    <w:tbl>
      <w:tblPr>
        <w:tblStyle w:val="MsoNormalTable0"/>
        <w:tblW w:w="10450" w:type="dxa"/>
        <w:tblInd w:w="128" w:type="dxa"/>
        <w:tblCellMar>
          <w:left w:w="0" w:type="dxa"/>
          <w:right w:w="0" w:type="dxa"/>
        </w:tblCellMar>
        <w:tblLook w:val="05E0" w:firstRow="1" w:lastRow="1" w:firstColumn="1" w:lastColumn="1" w:noHBand="0" w:noVBand="1"/>
      </w:tblPr>
      <w:tblGrid>
        <w:gridCol w:w="1271"/>
        <w:gridCol w:w="1161"/>
        <w:gridCol w:w="1209"/>
        <w:gridCol w:w="945"/>
        <w:gridCol w:w="889"/>
        <w:gridCol w:w="1165"/>
        <w:gridCol w:w="1108"/>
        <w:gridCol w:w="1166"/>
        <w:gridCol w:w="1536"/>
      </w:tblGrid>
      <w:tr w:rsidR="00BD7AB6" w:rsidRPr="00BD7AB6" w:rsidTr="005A2D3E">
        <w:trPr>
          <w:trHeight w:val="593"/>
        </w:trPr>
        <w:tc>
          <w:tcPr>
            <w:tcW w:w="1207" w:type="dxa"/>
            <w:tcBorders>
              <w:top w:val="single" w:sz="8" w:space="0" w:color="808080"/>
              <w:left w:val="single" w:sz="8" w:space="0" w:color="808080"/>
              <w:bottom w:val="single" w:sz="8" w:space="0" w:color="808080"/>
              <w:right w:val="single" w:sz="8" w:space="0" w:color="808080"/>
            </w:tcBorders>
            <w:tcMar>
              <w:top w:w="10" w:type="dxa"/>
              <w:left w:w="118" w:type="dxa"/>
              <w:bottom w:w="10" w:type="dxa"/>
              <w:right w:w="118" w:type="dxa"/>
            </w:tcMar>
            <w:vAlign w:val="center"/>
          </w:tcPr>
          <w:p w:rsidR="00BD7AB6" w:rsidRPr="00BD7AB6" w:rsidRDefault="00BD7AB6" w:rsidP="005A2D3E">
            <w:pPr>
              <w:pStyle w:val="MsoNormal0"/>
              <w:jc w:val="center"/>
              <w:rPr>
                <w:rFonts w:eastAsia="Arial"/>
                <w:color w:val="000000"/>
              </w:rPr>
            </w:pPr>
            <w:r w:rsidRPr="00BD7AB6">
              <w:rPr>
                <w:rFonts w:eastAsia="Arial"/>
                <w:b/>
                <w:bCs/>
                <w:color w:val="000000"/>
              </w:rPr>
              <w:t>Company</w:t>
            </w:r>
          </w:p>
        </w:tc>
        <w:tc>
          <w:tcPr>
            <w:tcW w:w="1109" w:type="dxa"/>
            <w:tcBorders>
              <w:top w:val="single" w:sz="8" w:space="0" w:color="808080"/>
              <w:bottom w:val="single" w:sz="8" w:space="0" w:color="808080"/>
              <w:right w:val="single" w:sz="8" w:space="0" w:color="808080"/>
            </w:tcBorders>
            <w:tcMar>
              <w:top w:w="10" w:type="dxa"/>
              <w:left w:w="108" w:type="dxa"/>
              <w:bottom w:w="10" w:type="dxa"/>
              <w:right w:w="118" w:type="dxa"/>
            </w:tcMar>
            <w:vAlign w:val="center"/>
          </w:tcPr>
          <w:p w:rsidR="00BD7AB6" w:rsidRPr="00BD7AB6" w:rsidRDefault="00BD7AB6" w:rsidP="005A2D3E">
            <w:pPr>
              <w:pStyle w:val="MsoNormal0"/>
              <w:jc w:val="center"/>
              <w:rPr>
                <w:rFonts w:eastAsia="Arial"/>
                <w:color w:val="000000"/>
              </w:rPr>
            </w:pPr>
            <w:r w:rsidRPr="00BD7AB6">
              <w:rPr>
                <w:rFonts w:eastAsia="Arial"/>
                <w:b/>
                <w:bCs/>
                <w:color w:val="000000"/>
              </w:rPr>
              <w:t>Title</w:t>
            </w:r>
          </w:p>
        </w:tc>
        <w:tc>
          <w:tcPr>
            <w:tcW w:w="1216" w:type="dxa"/>
            <w:tcBorders>
              <w:top w:val="single" w:sz="8" w:space="0" w:color="808080"/>
              <w:bottom w:val="single" w:sz="8" w:space="0" w:color="808080"/>
              <w:right w:val="single" w:sz="8" w:space="0" w:color="808080"/>
            </w:tcBorders>
            <w:tcMar>
              <w:top w:w="10" w:type="dxa"/>
              <w:left w:w="108" w:type="dxa"/>
              <w:bottom w:w="10" w:type="dxa"/>
              <w:right w:w="118" w:type="dxa"/>
            </w:tcMar>
            <w:vAlign w:val="center"/>
          </w:tcPr>
          <w:p w:rsidR="00BD7AB6" w:rsidRPr="00BD7AB6" w:rsidRDefault="00BD7AB6" w:rsidP="005A2D3E">
            <w:pPr>
              <w:pStyle w:val="MsoNormal0"/>
              <w:jc w:val="center"/>
              <w:rPr>
                <w:rFonts w:eastAsia="Arial"/>
                <w:color w:val="000000"/>
              </w:rPr>
            </w:pPr>
            <w:r w:rsidRPr="00BD7AB6">
              <w:rPr>
                <w:rFonts w:eastAsia="Arial"/>
                <w:b/>
                <w:bCs/>
                <w:color w:val="000000"/>
              </w:rPr>
              <w:t>Country</w:t>
            </w:r>
          </w:p>
        </w:tc>
        <w:tc>
          <w:tcPr>
            <w:tcW w:w="957" w:type="dxa"/>
            <w:tcBorders>
              <w:top w:val="single" w:sz="8" w:space="0" w:color="808080"/>
              <w:bottom w:val="single" w:sz="8" w:space="0" w:color="808080"/>
              <w:right w:val="single" w:sz="8" w:space="0" w:color="808080"/>
            </w:tcBorders>
            <w:tcMar>
              <w:top w:w="10" w:type="dxa"/>
              <w:left w:w="108" w:type="dxa"/>
              <w:bottom w:w="10" w:type="dxa"/>
              <w:right w:w="118" w:type="dxa"/>
            </w:tcMar>
            <w:vAlign w:val="center"/>
          </w:tcPr>
          <w:p w:rsidR="00BD7AB6" w:rsidRPr="00BD7AB6" w:rsidRDefault="00BD7AB6" w:rsidP="005A2D3E">
            <w:pPr>
              <w:pStyle w:val="MsoNormal0"/>
              <w:jc w:val="center"/>
              <w:rPr>
                <w:rFonts w:eastAsia="Arial"/>
                <w:color w:val="000000"/>
              </w:rPr>
            </w:pPr>
            <w:r w:rsidRPr="00BD7AB6">
              <w:rPr>
                <w:rFonts w:eastAsia="Arial"/>
                <w:b/>
                <w:bCs/>
                <w:color w:val="000000"/>
              </w:rPr>
              <w:t>Start Date</w:t>
            </w:r>
          </w:p>
        </w:tc>
        <w:tc>
          <w:tcPr>
            <w:tcW w:w="900" w:type="dxa"/>
            <w:tcBorders>
              <w:top w:val="single" w:sz="8" w:space="0" w:color="808080"/>
              <w:bottom w:val="single" w:sz="8" w:space="0" w:color="808080"/>
              <w:right w:val="single" w:sz="8" w:space="0" w:color="808080"/>
            </w:tcBorders>
            <w:tcMar>
              <w:top w:w="10" w:type="dxa"/>
              <w:left w:w="108" w:type="dxa"/>
              <w:bottom w:w="10" w:type="dxa"/>
              <w:right w:w="118" w:type="dxa"/>
            </w:tcMar>
            <w:vAlign w:val="center"/>
          </w:tcPr>
          <w:p w:rsidR="00BD7AB6" w:rsidRPr="00BD7AB6" w:rsidRDefault="00BD7AB6" w:rsidP="005A2D3E">
            <w:pPr>
              <w:pStyle w:val="MsoNormal0"/>
              <w:jc w:val="center"/>
              <w:rPr>
                <w:rFonts w:eastAsia="Arial"/>
                <w:color w:val="000000"/>
              </w:rPr>
            </w:pPr>
            <w:r w:rsidRPr="00BD7AB6">
              <w:rPr>
                <w:rFonts w:eastAsia="Arial"/>
                <w:b/>
                <w:bCs/>
                <w:color w:val="000000"/>
              </w:rPr>
              <w:t>End Date</w:t>
            </w:r>
          </w:p>
        </w:tc>
        <w:tc>
          <w:tcPr>
            <w:tcW w:w="1179" w:type="dxa"/>
            <w:tcBorders>
              <w:top w:val="single" w:sz="8" w:space="0" w:color="808080"/>
              <w:bottom w:val="single" w:sz="8" w:space="0" w:color="808080"/>
              <w:right w:val="single" w:sz="8" w:space="0" w:color="808080"/>
            </w:tcBorders>
            <w:tcMar>
              <w:top w:w="10" w:type="dxa"/>
              <w:left w:w="108" w:type="dxa"/>
              <w:bottom w:w="10" w:type="dxa"/>
              <w:right w:w="118" w:type="dxa"/>
            </w:tcMar>
            <w:vAlign w:val="center"/>
          </w:tcPr>
          <w:p w:rsidR="00BD7AB6" w:rsidRPr="00BD7AB6" w:rsidRDefault="00BD7AB6" w:rsidP="005A2D3E">
            <w:pPr>
              <w:pStyle w:val="MsoNormal0"/>
              <w:jc w:val="center"/>
              <w:rPr>
                <w:rFonts w:eastAsia="Arial"/>
                <w:color w:val="000000"/>
              </w:rPr>
            </w:pPr>
            <w:r w:rsidRPr="00BD7AB6">
              <w:rPr>
                <w:rFonts w:eastAsia="Arial"/>
                <w:b/>
                <w:bCs/>
                <w:color w:val="000000"/>
              </w:rPr>
              <w:t>Hours/ week</w:t>
            </w:r>
          </w:p>
        </w:tc>
        <w:tc>
          <w:tcPr>
            <w:tcW w:w="1114" w:type="dxa"/>
            <w:tcBorders>
              <w:top w:val="single" w:sz="8" w:space="0" w:color="808080"/>
              <w:bottom w:val="single" w:sz="8" w:space="0" w:color="808080"/>
              <w:right w:val="single" w:sz="8" w:space="0" w:color="808080"/>
            </w:tcBorders>
            <w:tcMar>
              <w:top w:w="10" w:type="dxa"/>
              <w:left w:w="108" w:type="dxa"/>
              <w:bottom w:w="10" w:type="dxa"/>
              <w:right w:w="118" w:type="dxa"/>
            </w:tcMar>
            <w:vAlign w:val="center"/>
          </w:tcPr>
          <w:p w:rsidR="00BD7AB6" w:rsidRPr="00BD7AB6" w:rsidRDefault="00BD7AB6" w:rsidP="005A2D3E">
            <w:pPr>
              <w:pStyle w:val="MsoNormal0"/>
              <w:jc w:val="center"/>
              <w:rPr>
                <w:rFonts w:eastAsia="Arial"/>
                <w:color w:val="000000"/>
              </w:rPr>
            </w:pPr>
            <w:r w:rsidRPr="00BD7AB6">
              <w:rPr>
                <w:rFonts w:eastAsia="Arial"/>
                <w:b/>
                <w:bCs/>
                <w:color w:val="000000"/>
              </w:rPr>
              <w:t>Months F/T?</w:t>
            </w:r>
          </w:p>
        </w:tc>
        <w:tc>
          <w:tcPr>
            <w:tcW w:w="1190" w:type="dxa"/>
            <w:tcBorders>
              <w:top w:val="single" w:sz="8" w:space="0" w:color="808080"/>
              <w:bottom w:val="single" w:sz="8" w:space="0" w:color="808080"/>
              <w:right w:val="single" w:sz="8" w:space="0" w:color="808080"/>
            </w:tcBorders>
            <w:tcMar>
              <w:top w:w="10" w:type="dxa"/>
              <w:left w:w="108" w:type="dxa"/>
              <w:bottom w:w="10" w:type="dxa"/>
              <w:right w:w="118" w:type="dxa"/>
            </w:tcMar>
            <w:vAlign w:val="center"/>
          </w:tcPr>
          <w:p w:rsidR="00BD7AB6" w:rsidRPr="00BD7AB6" w:rsidRDefault="00BD7AB6" w:rsidP="005A2D3E">
            <w:pPr>
              <w:pStyle w:val="MsoNormal0"/>
              <w:jc w:val="center"/>
              <w:rPr>
                <w:rFonts w:eastAsia="Arial"/>
                <w:color w:val="000000"/>
              </w:rPr>
            </w:pPr>
            <w:r w:rsidRPr="00BD7AB6">
              <w:rPr>
                <w:rFonts w:eastAsia="Arial"/>
                <w:b/>
                <w:bCs/>
                <w:color w:val="000000"/>
              </w:rPr>
              <w:t xml:space="preserve">Can EE get ref </w:t>
            </w:r>
            <w:proofErr w:type="spellStart"/>
            <w:r w:rsidRPr="00BD7AB6">
              <w:rPr>
                <w:rFonts w:eastAsia="Arial"/>
                <w:b/>
                <w:bCs/>
                <w:color w:val="000000"/>
              </w:rPr>
              <w:t>ltr</w:t>
            </w:r>
            <w:proofErr w:type="spellEnd"/>
            <w:r w:rsidRPr="00BD7AB6">
              <w:rPr>
                <w:rFonts w:eastAsia="Arial"/>
                <w:b/>
                <w:bCs/>
                <w:color w:val="000000"/>
              </w:rPr>
              <w:t>?</w:t>
            </w:r>
          </w:p>
        </w:tc>
        <w:tc>
          <w:tcPr>
            <w:tcW w:w="1578" w:type="dxa"/>
            <w:tcBorders>
              <w:top w:val="single" w:sz="8" w:space="0" w:color="808080"/>
              <w:bottom w:val="single" w:sz="8" w:space="0" w:color="808080"/>
              <w:right w:val="single" w:sz="8" w:space="0" w:color="808080"/>
            </w:tcBorders>
            <w:tcMar>
              <w:top w:w="10" w:type="dxa"/>
              <w:left w:w="108" w:type="dxa"/>
              <w:bottom w:w="10" w:type="dxa"/>
              <w:right w:w="118" w:type="dxa"/>
            </w:tcMar>
            <w:vAlign w:val="center"/>
          </w:tcPr>
          <w:p w:rsidR="00BD7AB6" w:rsidRPr="00BD7AB6" w:rsidRDefault="00BD7AB6" w:rsidP="005A2D3E">
            <w:pPr>
              <w:pStyle w:val="MsoNormal0"/>
              <w:jc w:val="center"/>
              <w:rPr>
                <w:rFonts w:eastAsia="Arial"/>
                <w:color w:val="000000"/>
              </w:rPr>
            </w:pPr>
            <w:r w:rsidRPr="00BD7AB6">
              <w:rPr>
                <w:rFonts w:eastAsia="Arial"/>
                <w:b/>
                <w:bCs/>
                <w:color w:val="000000"/>
              </w:rPr>
              <w:t xml:space="preserve">Work </w:t>
            </w:r>
            <w:proofErr w:type="spellStart"/>
            <w:r w:rsidRPr="00BD7AB6">
              <w:rPr>
                <w:rFonts w:eastAsia="Arial"/>
                <w:b/>
                <w:bCs/>
                <w:color w:val="000000"/>
              </w:rPr>
              <w:t>Auth</w:t>
            </w:r>
            <w:proofErr w:type="spellEnd"/>
            <w:r w:rsidRPr="00BD7AB6">
              <w:rPr>
                <w:rFonts w:eastAsia="Arial"/>
                <w:b/>
                <w:bCs/>
                <w:color w:val="000000"/>
              </w:rPr>
              <w:t xml:space="preserve"> OK?</w:t>
            </w:r>
          </w:p>
        </w:tc>
      </w:tr>
      <w:tr w:rsidR="00BD7AB6" w:rsidRPr="00BD7AB6" w:rsidTr="005A2D3E">
        <w:trPr>
          <w:trHeight w:val="638"/>
        </w:trPr>
        <w:tc>
          <w:tcPr>
            <w:tcW w:w="1207" w:type="dxa"/>
            <w:tcBorders>
              <w:left w:val="single" w:sz="8" w:space="0" w:color="808080"/>
              <w:bottom w:val="single" w:sz="8" w:space="0" w:color="808080"/>
              <w:right w:val="single" w:sz="8" w:space="0" w:color="808080"/>
            </w:tcBorders>
            <w:tcMar>
              <w:top w:w="0" w:type="dxa"/>
              <w:left w:w="11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 DELL-EMC</w:t>
            </w:r>
          </w:p>
        </w:tc>
        <w:tc>
          <w:tcPr>
            <w:tcW w:w="1109"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Senior Software Engineer Specialist</w:t>
            </w:r>
          </w:p>
        </w:tc>
        <w:tc>
          <w:tcPr>
            <w:tcW w:w="1216"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U.S.</w:t>
            </w:r>
          </w:p>
        </w:tc>
        <w:tc>
          <w:tcPr>
            <w:tcW w:w="957"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July 13, 2015</w:t>
            </w:r>
          </w:p>
        </w:tc>
        <w:tc>
          <w:tcPr>
            <w:tcW w:w="900"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Aug 24, 2018</w:t>
            </w:r>
          </w:p>
        </w:tc>
        <w:tc>
          <w:tcPr>
            <w:tcW w:w="1179"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40</w:t>
            </w:r>
          </w:p>
        </w:tc>
        <w:tc>
          <w:tcPr>
            <w:tcW w:w="1114"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37 months</w:t>
            </w:r>
          </w:p>
        </w:tc>
        <w:tc>
          <w:tcPr>
            <w:tcW w:w="1190"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jc w:val="center"/>
              <w:rPr>
                <w:rFonts w:eastAsia="Arial"/>
                <w:color w:val="000000"/>
              </w:rPr>
            </w:pPr>
            <w:r w:rsidRPr="00BD7AB6">
              <w:rPr>
                <w:rFonts w:eastAsia="Arial"/>
                <w:color w:val="000000"/>
              </w:rPr>
              <w:t>Y   N</w:t>
            </w:r>
          </w:p>
        </w:tc>
        <w:tc>
          <w:tcPr>
            <w:tcW w:w="1578"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jc w:val="center"/>
              <w:rPr>
                <w:rFonts w:eastAsia="Arial"/>
                <w:color w:val="000000"/>
              </w:rPr>
            </w:pPr>
            <w:r w:rsidRPr="00BD7AB6">
              <w:rPr>
                <w:rFonts w:eastAsia="Arial"/>
                <w:color w:val="000000"/>
              </w:rPr>
              <w:t xml:space="preserve">H1B </w:t>
            </w:r>
          </w:p>
        </w:tc>
      </w:tr>
      <w:tr w:rsidR="00BD7AB6" w:rsidRPr="00BD7AB6" w:rsidTr="005A2D3E">
        <w:trPr>
          <w:trHeight w:val="530"/>
        </w:trPr>
        <w:tc>
          <w:tcPr>
            <w:tcW w:w="1207" w:type="dxa"/>
            <w:tcBorders>
              <w:left w:val="single" w:sz="8" w:space="0" w:color="808080"/>
              <w:bottom w:val="single" w:sz="8" w:space="0" w:color="808080"/>
              <w:right w:val="single" w:sz="8" w:space="0" w:color="808080"/>
            </w:tcBorders>
            <w:tcMar>
              <w:top w:w="0" w:type="dxa"/>
              <w:left w:w="11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 </w:t>
            </w:r>
            <w:proofErr w:type="spellStart"/>
            <w:r w:rsidRPr="00BD7AB6">
              <w:rPr>
                <w:rFonts w:eastAsia="Arial"/>
                <w:color w:val="000000"/>
              </w:rPr>
              <w:t>Ultramain</w:t>
            </w:r>
            <w:proofErr w:type="spellEnd"/>
            <w:r w:rsidRPr="00BD7AB6">
              <w:rPr>
                <w:rFonts w:eastAsia="Arial"/>
                <w:color w:val="000000"/>
              </w:rPr>
              <w:t xml:space="preserve"> System, Inc.</w:t>
            </w:r>
          </w:p>
        </w:tc>
        <w:tc>
          <w:tcPr>
            <w:tcW w:w="1109"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 Software Engineer</w:t>
            </w:r>
          </w:p>
        </w:tc>
        <w:tc>
          <w:tcPr>
            <w:tcW w:w="1216"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U.S.</w:t>
            </w:r>
          </w:p>
        </w:tc>
        <w:tc>
          <w:tcPr>
            <w:tcW w:w="957"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July 3, 2013</w:t>
            </w:r>
          </w:p>
        </w:tc>
        <w:tc>
          <w:tcPr>
            <w:tcW w:w="900"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July 10, 2015</w:t>
            </w:r>
          </w:p>
        </w:tc>
        <w:tc>
          <w:tcPr>
            <w:tcW w:w="1179"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40</w:t>
            </w:r>
          </w:p>
        </w:tc>
        <w:tc>
          <w:tcPr>
            <w:tcW w:w="1114"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rPr>
                <w:rFonts w:eastAsia="Arial"/>
                <w:color w:val="000000"/>
              </w:rPr>
            </w:pPr>
            <w:r w:rsidRPr="00BD7AB6">
              <w:rPr>
                <w:rFonts w:eastAsia="Arial"/>
                <w:color w:val="000000"/>
              </w:rPr>
              <w:t>24 months</w:t>
            </w:r>
          </w:p>
        </w:tc>
        <w:tc>
          <w:tcPr>
            <w:tcW w:w="1190"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jc w:val="center"/>
              <w:rPr>
                <w:rFonts w:eastAsia="Arial"/>
                <w:color w:val="000000"/>
              </w:rPr>
            </w:pPr>
            <w:r w:rsidRPr="00BD7AB6">
              <w:rPr>
                <w:rFonts w:eastAsia="Arial"/>
                <w:color w:val="000000"/>
              </w:rPr>
              <w:t>Y   N</w:t>
            </w:r>
          </w:p>
        </w:tc>
        <w:tc>
          <w:tcPr>
            <w:tcW w:w="1578" w:type="dxa"/>
            <w:tcBorders>
              <w:bottom w:val="single" w:sz="8" w:space="0" w:color="808080"/>
              <w:right w:val="single" w:sz="8" w:space="0" w:color="808080"/>
            </w:tcBorders>
            <w:tcMar>
              <w:top w:w="0" w:type="dxa"/>
              <w:left w:w="108" w:type="dxa"/>
              <w:bottom w:w="10" w:type="dxa"/>
              <w:right w:w="118" w:type="dxa"/>
            </w:tcMar>
            <w:vAlign w:val="center"/>
          </w:tcPr>
          <w:p w:rsidR="00BD7AB6" w:rsidRPr="00BD7AB6" w:rsidRDefault="00BD7AB6" w:rsidP="005A2D3E">
            <w:pPr>
              <w:pStyle w:val="MsoNormal0"/>
              <w:jc w:val="center"/>
              <w:rPr>
                <w:rFonts w:eastAsia="Arial"/>
                <w:color w:val="000000"/>
              </w:rPr>
            </w:pPr>
            <w:r w:rsidRPr="00BD7AB6">
              <w:rPr>
                <w:rFonts w:eastAsia="Arial"/>
                <w:color w:val="000000"/>
              </w:rPr>
              <w:t xml:space="preserve">H1B </w:t>
            </w:r>
          </w:p>
        </w:tc>
      </w:tr>
      <w:tr w:rsidR="00BD7AB6" w:rsidRPr="00BD7AB6" w:rsidTr="005A2D3E">
        <w:trPr>
          <w:trHeight w:val="530"/>
        </w:trPr>
        <w:tc>
          <w:tcPr>
            <w:tcW w:w="10450" w:type="dxa"/>
            <w:gridSpan w:val="9"/>
            <w:tcBorders>
              <w:left w:val="single" w:sz="8" w:space="0" w:color="808080"/>
              <w:bottom w:val="single" w:sz="8" w:space="0" w:color="808080"/>
              <w:right w:val="single" w:sz="8" w:space="0" w:color="808080"/>
            </w:tcBorders>
            <w:tcMar>
              <w:top w:w="0" w:type="dxa"/>
              <w:left w:w="118" w:type="dxa"/>
              <w:bottom w:w="10" w:type="dxa"/>
              <w:right w:w="118" w:type="dxa"/>
            </w:tcMar>
            <w:vAlign w:val="center"/>
          </w:tcPr>
          <w:p w:rsidR="00BD7AB6" w:rsidRPr="00BD7AB6" w:rsidRDefault="00BD7AB6" w:rsidP="00CB6654">
            <w:pPr>
              <w:pStyle w:val="MsoNormal0"/>
              <w:rPr>
                <w:rFonts w:eastAsia="Arial"/>
                <w:color w:val="000000"/>
              </w:rPr>
            </w:pPr>
            <w:bookmarkStart w:id="0" w:name="_GoBack"/>
            <w:bookmarkEnd w:id="0"/>
            <w:r w:rsidRPr="00BD7AB6">
              <w:rPr>
                <w:rFonts w:eastAsia="Arial"/>
                <w:b/>
                <w:bCs/>
                <w:color w:val="000000"/>
              </w:rPr>
              <w:t>Total months of qualifying experience relevant to job offered: 61 months</w:t>
            </w:r>
          </w:p>
        </w:tc>
      </w:tr>
    </w:tbl>
    <w:p w:rsidR="003F4900" w:rsidRDefault="003F4900" w:rsidP="00BD7AB6">
      <w:pPr>
        <w:pStyle w:val="MsoNormal0"/>
        <w:spacing w:before="240" w:after="240"/>
        <w:rPr>
          <w:rFonts w:ascii="Arial" w:eastAsia="Arial" w:hAnsi="Arial" w:cs="Arial"/>
        </w:rPr>
      </w:pPr>
    </w:p>
    <w:p w:rsidR="003F4900" w:rsidRDefault="00F90C9F">
      <w:pPr>
        <w:pStyle w:val="MsoNormal0"/>
        <w:spacing w:before="240" w:after="240"/>
        <w:rPr>
          <w:rFonts w:ascii="Arial" w:eastAsia="Arial" w:hAnsi="Arial" w:cs="Arial"/>
        </w:rPr>
      </w:pPr>
      <w:r>
        <w:rPr>
          <w:rFonts w:ascii="Arial" w:eastAsia="Arial" w:hAnsi="Arial" w:cs="Arial"/>
          <w:sz w:val="20"/>
          <w:szCs w:val="20"/>
        </w:rPr>
        <w:t> </w:t>
      </w:r>
    </w:p>
    <w:p w:rsidR="00A77B3E" w:rsidRDefault="00A028FC"/>
    <w:sectPr w:rsidR="00A77B3E">
      <w:headerReference w:type="even" r:id="rId7"/>
      <w:headerReference w:type="default" r:id="rId8"/>
      <w:headerReference w:type="first" r:id="rId9"/>
      <w:footerReference w:type="first" r:id="rId10"/>
      <w:pgSz w:w="12240" w:h="15840"/>
      <w:pgMar w:top="1440" w:right="1440" w:bottom="1440" w:left="1440" w:header="40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8FC" w:rsidRDefault="00A028FC">
      <w:r>
        <w:separator/>
      </w:r>
    </w:p>
  </w:endnote>
  <w:endnote w:type="continuationSeparator" w:id="0">
    <w:p w:rsidR="00A028FC" w:rsidRDefault="00A02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900" w:rsidRDefault="003F490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8FC" w:rsidRDefault="00A028FC">
      <w:r>
        <w:separator/>
      </w:r>
    </w:p>
  </w:footnote>
  <w:footnote w:type="continuationSeparator" w:id="0">
    <w:p w:rsidR="00A028FC" w:rsidRDefault="00A02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900" w:rsidRDefault="003F490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900" w:rsidRDefault="003F490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900" w:rsidRDefault="003F4900">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64E6ABF"/>
    <w:multiLevelType w:val="hybridMultilevel"/>
    <w:tmpl w:val="C736F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00"/>
    <w:rsid w:val="003F4900"/>
    <w:rsid w:val="005033E4"/>
    <w:rsid w:val="00910D36"/>
    <w:rsid w:val="00A028FC"/>
    <w:rsid w:val="00BD7AB6"/>
    <w:rsid w:val="00CB6654"/>
    <w:rsid w:val="00D146A6"/>
    <w:rsid w:val="00F6767F"/>
    <w:rsid w:val="00F730D2"/>
    <w:rsid w:val="00F80F98"/>
    <w:rsid w:val="00F90C9F"/>
    <w:rsid w:val="00FB07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4A528"/>
  <w15:docId w15:val="{74AB0ED9-D116-43F7-A69F-C83106CE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style>
  <w:style w:type="paragraph" w:customStyle="1" w:styleId="MsoHeader0">
    <w:name w:val="MsoHeader"/>
    <w:basedOn w:val="Normal"/>
  </w:style>
  <w:style w:type="character" w:customStyle="1" w:styleId="emailstyle18">
    <w:name w:val="emailstyle18"/>
    <w:basedOn w:val="DefaultParagraphFont"/>
  </w:style>
  <w:style w:type="table" w:customStyle="1" w:styleId="MsoNormalTable0">
    <w:name w:val="MsoNormalTable"/>
    <w:basedOn w:val="TableNormal"/>
    <w:tblPr/>
  </w:style>
  <w:style w:type="paragraph" w:styleId="Date">
    <w:name w:val="Date"/>
    <w:basedOn w:val="Normal"/>
    <w:next w:val="Normal"/>
    <w:link w:val="DateChar"/>
    <w:rsid w:val="00FB0700"/>
  </w:style>
  <w:style w:type="character" w:customStyle="1" w:styleId="DateChar">
    <w:name w:val="Date Char"/>
    <w:basedOn w:val="DefaultParagraphFont"/>
    <w:link w:val="Date"/>
    <w:rsid w:val="00FB0700"/>
    <w:rPr>
      <w:sz w:val="24"/>
      <w:szCs w:val="24"/>
    </w:rPr>
  </w:style>
  <w:style w:type="paragraph" w:styleId="BalloonText">
    <w:name w:val="Balloon Text"/>
    <w:basedOn w:val="Normal"/>
    <w:link w:val="BalloonTextChar"/>
    <w:semiHidden/>
    <w:unhideWhenUsed/>
    <w:rsid w:val="00F6767F"/>
    <w:rPr>
      <w:rFonts w:ascii="Segoe UI" w:hAnsi="Segoe UI" w:cs="Segoe UI"/>
      <w:sz w:val="18"/>
      <w:szCs w:val="18"/>
    </w:rPr>
  </w:style>
  <w:style w:type="character" w:customStyle="1" w:styleId="BalloonTextChar">
    <w:name w:val="Balloon Text Char"/>
    <w:basedOn w:val="DefaultParagraphFont"/>
    <w:link w:val="BalloonText"/>
    <w:semiHidden/>
    <w:rsid w:val="00F676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Chung</dc:creator>
  <cp:lastModifiedBy>Peter Bade</cp:lastModifiedBy>
  <cp:revision>3</cp:revision>
  <cp:lastPrinted>2018-11-07T20:15:00Z</cp:lastPrinted>
  <dcterms:created xsi:type="dcterms:W3CDTF">2018-11-08T16:55:00Z</dcterms:created>
  <dcterms:modified xsi:type="dcterms:W3CDTF">2018-11-08T17:00:00Z</dcterms:modified>
</cp:coreProperties>
</file>