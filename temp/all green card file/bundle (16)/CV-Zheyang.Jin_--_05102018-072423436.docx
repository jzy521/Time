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EDCF78" w14:textId="77777777" w:rsidR="009D294F" w:rsidRDefault="009D294F" w:rsidP="009D294F">
      <w:pPr>
        <w:ind w:left="2520" w:firstLine="420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Peter(Zheyang) Jin</w:t>
      </w:r>
      <w:r>
        <w:rPr>
          <w:rFonts w:hint="eastAsia"/>
          <w:b/>
          <w:sz w:val="28"/>
          <w:szCs w:val="28"/>
        </w:rPr>
        <w:t xml:space="preserve">  </w:t>
      </w:r>
    </w:p>
    <w:p w14:paraId="1A3CEA3D" w14:textId="77777777" w:rsidR="009D294F" w:rsidRPr="007E0C41" w:rsidRDefault="004A41E8" w:rsidP="009D294F">
      <w:pPr>
        <w:pBdr>
          <w:bottom w:val="single" w:sz="6" w:space="1" w:color="auto"/>
        </w:pBdr>
        <w:jc w:val="center"/>
        <w:outlineLvl w:val="0"/>
        <w:rPr>
          <w:kern w:val="0"/>
          <w:sz w:val="24"/>
        </w:rPr>
      </w:pPr>
      <w:r>
        <w:rPr>
          <w:kern w:val="0"/>
          <w:sz w:val="24"/>
        </w:rPr>
        <w:t xml:space="preserve">Santa Clara CA       </w:t>
      </w:r>
      <w:r w:rsidR="009D294F">
        <w:rPr>
          <w:kern w:val="0"/>
          <w:sz w:val="24"/>
        </w:rPr>
        <w:t>Email: jzy521640@gmail.com</w:t>
      </w:r>
      <w:r>
        <w:rPr>
          <w:rFonts w:hint="eastAsia"/>
          <w:kern w:val="0"/>
          <w:sz w:val="24"/>
        </w:rPr>
        <w:t xml:space="preserve">     </w:t>
      </w:r>
      <w:r w:rsidR="009D294F">
        <w:rPr>
          <w:kern w:val="0"/>
          <w:sz w:val="24"/>
        </w:rPr>
        <w:t>Phone</w:t>
      </w:r>
      <w:r w:rsidR="009D294F">
        <w:rPr>
          <w:rFonts w:hint="eastAsia"/>
          <w:kern w:val="0"/>
          <w:sz w:val="24"/>
        </w:rPr>
        <w:t xml:space="preserve">: </w:t>
      </w:r>
      <w:r w:rsidR="001E7F25">
        <w:rPr>
          <w:sz w:val="24"/>
        </w:rPr>
        <w:t>669-281-6059</w:t>
      </w:r>
    </w:p>
    <w:p w14:paraId="2DF2F01E" w14:textId="77777777" w:rsidR="009D294F" w:rsidRPr="00222D15" w:rsidRDefault="009D294F" w:rsidP="009D294F">
      <w:pPr>
        <w:rPr>
          <w:rFonts w:ascii="Comic Sans MS" w:hAnsi="Comic Sans MS"/>
          <w:sz w:val="30"/>
          <w:szCs w:val="30"/>
          <w:u w:val="single"/>
        </w:rPr>
      </w:pPr>
      <w:r>
        <w:rPr>
          <w:rFonts w:ascii="Comic Sans MS" w:hAnsi="Comic Sans MS"/>
          <w:sz w:val="30"/>
          <w:szCs w:val="30"/>
          <w:u w:val="single"/>
        </w:rPr>
        <w:t>Summary</w:t>
      </w:r>
    </w:p>
    <w:p w14:paraId="5BF26D16" w14:textId="77777777" w:rsidR="009D294F" w:rsidRDefault="009D294F" w:rsidP="009D294F">
      <w:pPr>
        <w:rPr>
          <w:sz w:val="24"/>
        </w:rPr>
      </w:pPr>
      <w:r>
        <w:rPr>
          <w:sz w:val="24"/>
        </w:rPr>
        <w:t xml:space="preserve">Senior </w:t>
      </w:r>
      <w:r w:rsidRPr="00222D15">
        <w:rPr>
          <w:sz w:val="24"/>
        </w:rPr>
        <w:t>Software Engineer</w:t>
      </w:r>
      <w:r>
        <w:rPr>
          <w:rFonts w:hint="eastAsia"/>
          <w:sz w:val="24"/>
        </w:rPr>
        <w:t xml:space="preserve"> </w:t>
      </w:r>
      <w:r w:rsidRPr="00222D15">
        <w:rPr>
          <w:sz w:val="24"/>
        </w:rPr>
        <w:t xml:space="preserve">working </w:t>
      </w:r>
      <w:r>
        <w:rPr>
          <w:sz w:val="24"/>
        </w:rPr>
        <w:t xml:space="preserve">at </w:t>
      </w:r>
      <w:r w:rsidR="00700E5F">
        <w:rPr>
          <w:sz w:val="24"/>
        </w:rPr>
        <w:t>DELL-</w:t>
      </w:r>
      <w:r>
        <w:rPr>
          <w:sz w:val="24"/>
        </w:rPr>
        <w:t>EMC.</w:t>
      </w:r>
    </w:p>
    <w:p w14:paraId="7E4FDC0D" w14:textId="77777777" w:rsidR="002F0C1B" w:rsidRPr="002F0C1B" w:rsidRDefault="002F0C1B" w:rsidP="002F0C1B">
      <w:pPr>
        <w:rPr>
          <w:sz w:val="24"/>
        </w:rPr>
      </w:pPr>
      <w:r w:rsidRPr="002F0C1B">
        <w:rPr>
          <w:sz w:val="24"/>
        </w:rPr>
        <w:t xml:space="preserve">Master’s Degree in Computer Science. </w:t>
      </w:r>
    </w:p>
    <w:p w14:paraId="58B9D09D" w14:textId="77777777" w:rsidR="002F0C1B" w:rsidRPr="002F0C1B" w:rsidRDefault="0094299C" w:rsidP="002F0C1B">
      <w:pPr>
        <w:rPr>
          <w:sz w:val="24"/>
        </w:rPr>
      </w:pPr>
      <w:r>
        <w:rPr>
          <w:sz w:val="24"/>
        </w:rPr>
        <w:t>Six</w:t>
      </w:r>
      <w:r w:rsidR="002F0C1B" w:rsidRPr="002F0C1B">
        <w:rPr>
          <w:sz w:val="24"/>
        </w:rPr>
        <w:t xml:space="preserve"> years’ prog</w:t>
      </w:r>
      <w:r w:rsidR="00E83E83">
        <w:rPr>
          <w:sz w:val="24"/>
        </w:rPr>
        <w:t>ramming and database experience</w:t>
      </w:r>
    </w:p>
    <w:p w14:paraId="6B84F478" w14:textId="77777777" w:rsidR="009D294F" w:rsidRDefault="00016AB1" w:rsidP="002F0C1B">
      <w:pPr>
        <w:rPr>
          <w:sz w:val="24"/>
        </w:rPr>
      </w:pPr>
      <w:r>
        <w:rPr>
          <w:sz w:val="24"/>
        </w:rPr>
        <w:t>Javascript and J</w:t>
      </w:r>
      <w:r w:rsidR="002F0C1B" w:rsidRPr="002F0C1B">
        <w:rPr>
          <w:sz w:val="24"/>
        </w:rPr>
        <w:t>ava full stack developer</w:t>
      </w:r>
    </w:p>
    <w:p w14:paraId="66A38CD6" w14:textId="77777777" w:rsidR="009174E9" w:rsidRPr="00321C72" w:rsidRDefault="009174E9" w:rsidP="002F0C1B">
      <w:pPr>
        <w:rPr>
          <w:sz w:val="24"/>
        </w:rPr>
      </w:pPr>
      <w:bookmarkStart w:id="0" w:name="_GoBack"/>
      <w:bookmarkEnd w:id="0"/>
    </w:p>
    <w:p w14:paraId="2B5EE7A7" w14:textId="77777777" w:rsidR="009D294F" w:rsidRDefault="009D294F" w:rsidP="009D294F">
      <w:pPr>
        <w:rPr>
          <w:rFonts w:ascii="Comic Sans MS" w:hAnsi="Comic Sans MS"/>
          <w:sz w:val="30"/>
          <w:szCs w:val="30"/>
          <w:u w:val="single"/>
        </w:rPr>
      </w:pPr>
      <w:r>
        <w:rPr>
          <w:rFonts w:ascii="Comic Sans MS" w:hAnsi="Comic Sans MS"/>
          <w:sz w:val="30"/>
          <w:szCs w:val="30"/>
          <w:u w:val="single"/>
        </w:rPr>
        <w:t>Professional Skills</w:t>
      </w:r>
      <w:r>
        <w:rPr>
          <w:rFonts w:ascii="Comic Sans MS" w:hAnsi="Comic Sans MS" w:hint="eastAsia"/>
          <w:sz w:val="30"/>
          <w:szCs w:val="30"/>
          <w:u w:val="single"/>
        </w:rPr>
        <w:t xml:space="preserve"> </w:t>
      </w:r>
    </w:p>
    <w:p w14:paraId="72E9B972" w14:textId="77777777" w:rsidR="002F0C1B" w:rsidRDefault="002F0C1B" w:rsidP="002F0C1B">
      <w:pPr>
        <w:rPr>
          <w:kern w:val="0"/>
          <w:sz w:val="24"/>
        </w:rPr>
      </w:pPr>
      <w:r w:rsidRPr="0094299C">
        <w:rPr>
          <w:kern w:val="0"/>
          <w:sz w:val="24"/>
        </w:rPr>
        <w:t>Programmin</w:t>
      </w:r>
      <w:r w:rsidR="00EC4B8C">
        <w:rPr>
          <w:kern w:val="0"/>
          <w:sz w:val="24"/>
        </w:rPr>
        <w:t>g L</w:t>
      </w:r>
      <w:r w:rsidR="00016AB1">
        <w:rPr>
          <w:kern w:val="0"/>
          <w:sz w:val="24"/>
        </w:rPr>
        <w:t>anguage: Java, Javas</w:t>
      </w:r>
      <w:r w:rsidR="00EA1914">
        <w:rPr>
          <w:kern w:val="0"/>
          <w:sz w:val="24"/>
        </w:rPr>
        <w:t>cript</w:t>
      </w:r>
      <w:r w:rsidR="00B1700F">
        <w:rPr>
          <w:kern w:val="0"/>
          <w:sz w:val="24"/>
        </w:rPr>
        <w:t>(ES5, ES6)</w:t>
      </w:r>
      <w:r w:rsidR="00EA1914">
        <w:rPr>
          <w:kern w:val="0"/>
          <w:sz w:val="24"/>
        </w:rPr>
        <w:t xml:space="preserve">, </w:t>
      </w:r>
      <w:r w:rsidR="00016AB1">
        <w:rPr>
          <w:kern w:val="0"/>
          <w:sz w:val="24"/>
        </w:rPr>
        <w:t>Typescript</w:t>
      </w:r>
      <w:r w:rsidRPr="0094299C">
        <w:rPr>
          <w:kern w:val="0"/>
          <w:sz w:val="24"/>
        </w:rPr>
        <w:t>.</w:t>
      </w:r>
    </w:p>
    <w:p w14:paraId="0B7C4B12" w14:textId="77777777" w:rsidR="00566FC6" w:rsidRDefault="00566FC6" w:rsidP="00566FC6">
      <w:pPr>
        <w:rPr>
          <w:rFonts w:ascii="Times" w:hAnsi="Times"/>
          <w:kern w:val="0"/>
          <w:sz w:val="24"/>
        </w:rPr>
      </w:pPr>
      <w:r w:rsidRPr="00566FC6">
        <w:rPr>
          <w:rFonts w:ascii="Times" w:hAnsi="Times"/>
          <w:kern w:val="0"/>
          <w:sz w:val="24"/>
        </w:rPr>
        <w:t xml:space="preserve">Big Data: </w:t>
      </w:r>
      <w:r w:rsidRPr="00566FC6">
        <w:rPr>
          <w:rFonts w:ascii="Times" w:eastAsia="Times New Roman" w:hAnsi="Times" w:cs="Arial"/>
          <w:color w:val="333333"/>
          <w:sz w:val="24"/>
          <w:shd w:val="clear" w:color="auto" w:fill="FFFFFF"/>
        </w:rPr>
        <w:t>Hadoop</w:t>
      </w:r>
      <w:r w:rsidRPr="00566FC6">
        <w:rPr>
          <w:rFonts w:ascii="Times" w:eastAsia="Times New Roman" w:hAnsi="Times"/>
          <w:sz w:val="24"/>
        </w:rPr>
        <w:t xml:space="preserve">  </w:t>
      </w:r>
      <w:r w:rsidRPr="00566FC6">
        <w:rPr>
          <w:rFonts w:ascii="Times" w:eastAsia="Times New Roman" w:hAnsi="Times" w:cs="Arial"/>
          <w:color w:val="333333"/>
          <w:sz w:val="24"/>
          <w:shd w:val="clear" w:color="auto" w:fill="FFFFFF"/>
        </w:rPr>
        <w:t>MapReduce</w:t>
      </w:r>
      <w:r w:rsidRPr="00566FC6">
        <w:rPr>
          <w:rFonts w:ascii="Times" w:eastAsia="Times New Roman" w:hAnsi="Times"/>
          <w:sz w:val="24"/>
        </w:rPr>
        <w:t xml:space="preserve"> , </w:t>
      </w:r>
      <w:r w:rsidRPr="00566FC6">
        <w:rPr>
          <w:rFonts w:ascii="Times" w:eastAsia="Times New Roman" w:hAnsi="Times" w:cs="Arial"/>
          <w:color w:val="333333"/>
          <w:kern w:val="0"/>
          <w:sz w:val="24"/>
          <w:shd w:val="clear" w:color="auto" w:fill="FFFFFF"/>
          <w:lang w:eastAsia="en-US"/>
        </w:rPr>
        <w:t>Kafka</w:t>
      </w:r>
      <w:r w:rsidRPr="00566FC6">
        <w:rPr>
          <w:rFonts w:ascii="Times" w:eastAsia="Times New Roman" w:hAnsi="Times"/>
          <w:sz w:val="24"/>
        </w:rPr>
        <w:t>,</w:t>
      </w:r>
      <w:r w:rsidRPr="00566FC6">
        <w:rPr>
          <w:rFonts w:ascii="Times" w:eastAsia="Times New Roman" w:hAnsi="Times"/>
        </w:rPr>
        <w:t xml:space="preserve"> </w:t>
      </w:r>
      <w:r w:rsidR="001710B9" w:rsidRPr="001710B9">
        <w:rPr>
          <w:rFonts w:ascii="Times" w:eastAsia="Times New Roman" w:hAnsi="Times"/>
          <w:sz w:val="24"/>
        </w:rPr>
        <w:t>Cassandra</w:t>
      </w:r>
      <w:r w:rsidRPr="00566FC6">
        <w:rPr>
          <w:rFonts w:ascii="Times" w:hAnsi="Times"/>
          <w:kern w:val="0"/>
          <w:sz w:val="24"/>
        </w:rPr>
        <w:t>, Redis</w:t>
      </w:r>
    </w:p>
    <w:p w14:paraId="3A58A05F" w14:textId="77777777" w:rsidR="00FA6A19" w:rsidRPr="00566FC6" w:rsidRDefault="00FA6A19" w:rsidP="00566FC6">
      <w:pPr>
        <w:rPr>
          <w:rFonts w:ascii="Times" w:eastAsia="Times New Roman" w:hAnsi="Times"/>
          <w:kern w:val="0"/>
          <w:sz w:val="20"/>
          <w:szCs w:val="20"/>
          <w:lang w:eastAsia="en-US"/>
        </w:rPr>
      </w:pPr>
      <w:r>
        <w:rPr>
          <w:rFonts w:ascii="Times" w:hAnsi="Times"/>
          <w:kern w:val="0"/>
          <w:sz w:val="24"/>
        </w:rPr>
        <w:t xml:space="preserve">Cloud: AWS, VMWare </w:t>
      </w:r>
    </w:p>
    <w:p w14:paraId="750D2424" w14:textId="77777777" w:rsidR="00EC4B8C" w:rsidRDefault="00EC4B8C" w:rsidP="00EC4B8C">
      <w:pPr>
        <w:rPr>
          <w:kern w:val="0"/>
          <w:sz w:val="24"/>
        </w:rPr>
      </w:pPr>
      <w:r>
        <w:rPr>
          <w:kern w:val="0"/>
          <w:sz w:val="24"/>
        </w:rPr>
        <w:t>Web : HTML</w:t>
      </w:r>
      <w:r w:rsidRPr="0094299C">
        <w:rPr>
          <w:kern w:val="0"/>
          <w:sz w:val="24"/>
        </w:rPr>
        <w:t>5, CSS</w:t>
      </w:r>
      <w:r>
        <w:rPr>
          <w:kern w:val="0"/>
          <w:sz w:val="24"/>
        </w:rPr>
        <w:t>3</w:t>
      </w:r>
      <w:r w:rsidRPr="0094299C">
        <w:rPr>
          <w:kern w:val="0"/>
          <w:sz w:val="24"/>
        </w:rPr>
        <w:t xml:space="preserve"> , </w:t>
      </w:r>
      <w:r>
        <w:rPr>
          <w:kern w:val="0"/>
          <w:sz w:val="24"/>
        </w:rPr>
        <w:t>Restful Web Service</w:t>
      </w:r>
      <w:r w:rsidRPr="0094299C">
        <w:rPr>
          <w:kern w:val="0"/>
          <w:sz w:val="24"/>
        </w:rPr>
        <w:t>, JSON, SVG, XML</w:t>
      </w:r>
      <w:r>
        <w:rPr>
          <w:kern w:val="0"/>
          <w:sz w:val="24"/>
        </w:rPr>
        <w:t>, AJAX</w:t>
      </w:r>
      <w:r w:rsidRPr="0094299C">
        <w:rPr>
          <w:kern w:val="0"/>
          <w:sz w:val="24"/>
        </w:rPr>
        <w:t>.</w:t>
      </w:r>
    </w:p>
    <w:p w14:paraId="14306BCC" w14:textId="77777777" w:rsidR="001710B9" w:rsidRPr="0094299C" w:rsidRDefault="001710B9" w:rsidP="00EC4B8C">
      <w:pPr>
        <w:rPr>
          <w:kern w:val="0"/>
          <w:sz w:val="24"/>
        </w:rPr>
      </w:pPr>
      <w:r>
        <w:rPr>
          <w:kern w:val="0"/>
          <w:sz w:val="24"/>
        </w:rPr>
        <w:t>Mobile: React Native.</w:t>
      </w:r>
    </w:p>
    <w:p w14:paraId="20A4282F" w14:textId="77777777" w:rsidR="002F0C1B" w:rsidRPr="0094299C" w:rsidRDefault="0082688E" w:rsidP="002F0C1B">
      <w:pPr>
        <w:rPr>
          <w:kern w:val="0"/>
          <w:sz w:val="24"/>
        </w:rPr>
      </w:pPr>
      <w:r>
        <w:rPr>
          <w:rFonts w:hint="eastAsia"/>
          <w:kern w:val="0"/>
          <w:sz w:val="24"/>
        </w:rPr>
        <w:t>MEAN stack</w:t>
      </w:r>
      <w:r w:rsidR="00016AB1">
        <w:rPr>
          <w:kern w:val="0"/>
          <w:sz w:val="24"/>
        </w:rPr>
        <w:t>: M</w:t>
      </w:r>
      <w:r w:rsidR="002F0C1B" w:rsidRPr="0094299C">
        <w:rPr>
          <w:kern w:val="0"/>
          <w:sz w:val="24"/>
        </w:rPr>
        <w:t>ongoDB</w:t>
      </w:r>
      <w:r w:rsidR="00CA29AB">
        <w:rPr>
          <w:kern w:val="0"/>
          <w:sz w:val="24"/>
        </w:rPr>
        <w:t>,  ExpressJS, ReactJS, Angular4</w:t>
      </w:r>
      <w:r w:rsidR="002F0C1B" w:rsidRPr="0094299C">
        <w:rPr>
          <w:kern w:val="0"/>
          <w:sz w:val="24"/>
        </w:rPr>
        <w:t>, NodeJS</w:t>
      </w:r>
    </w:p>
    <w:p w14:paraId="54A659F5" w14:textId="77777777" w:rsidR="002F0C1B" w:rsidRDefault="00EC4B8C" w:rsidP="002F0C1B">
      <w:pPr>
        <w:rPr>
          <w:kern w:val="0"/>
          <w:sz w:val="24"/>
        </w:rPr>
      </w:pPr>
      <w:r>
        <w:rPr>
          <w:kern w:val="0"/>
          <w:sz w:val="24"/>
        </w:rPr>
        <w:t>Java Full S</w:t>
      </w:r>
      <w:r w:rsidR="002F0C1B" w:rsidRPr="0094299C">
        <w:rPr>
          <w:kern w:val="0"/>
          <w:sz w:val="24"/>
        </w:rPr>
        <w:t xml:space="preserve">tack :  JDBC, Servlet, Hibernate, JSF, JPA, JSP, EJB ,Spring, JUunit. </w:t>
      </w:r>
    </w:p>
    <w:p w14:paraId="0CD5DF67" w14:textId="77777777" w:rsidR="001710B9" w:rsidRPr="0094299C" w:rsidRDefault="001710B9" w:rsidP="001710B9">
      <w:pPr>
        <w:rPr>
          <w:kern w:val="0"/>
          <w:sz w:val="24"/>
        </w:rPr>
      </w:pPr>
      <w:r w:rsidRPr="0094299C">
        <w:rPr>
          <w:kern w:val="0"/>
          <w:sz w:val="24"/>
        </w:rPr>
        <w:t xml:space="preserve">Database: Oracle, PostgresSQL , MySQL </w:t>
      </w:r>
      <w:r>
        <w:rPr>
          <w:kern w:val="0"/>
          <w:sz w:val="24"/>
        </w:rPr>
        <w:t xml:space="preserve">, </w:t>
      </w:r>
      <w:r w:rsidRPr="00566FC6">
        <w:rPr>
          <w:rFonts w:ascii="Times" w:hAnsi="Times"/>
          <w:kern w:val="0"/>
          <w:sz w:val="24"/>
        </w:rPr>
        <w:t>MongoDB</w:t>
      </w:r>
    </w:p>
    <w:p w14:paraId="03E82C44" w14:textId="77777777" w:rsidR="001710B9" w:rsidRPr="0094299C" w:rsidRDefault="001710B9" w:rsidP="002F0C1B">
      <w:pPr>
        <w:rPr>
          <w:kern w:val="0"/>
          <w:sz w:val="24"/>
        </w:rPr>
      </w:pPr>
      <w:r w:rsidRPr="0094299C">
        <w:rPr>
          <w:kern w:val="0"/>
          <w:sz w:val="24"/>
        </w:rPr>
        <w:t xml:space="preserve">Server : Tomcat, </w:t>
      </w:r>
      <w:r>
        <w:rPr>
          <w:kern w:val="0"/>
          <w:sz w:val="24"/>
        </w:rPr>
        <w:t xml:space="preserve">Node, </w:t>
      </w:r>
      <w:r w:rsidRPr="0094299C">
        <w:rPr>
          <w:kern w:val="0"/>
          <w:sz w:val="24"/>
        </w:rPr>
        <w:t xml:space="preserve">GlassFish , JBOSS </w:t>
      </w:r>
    </w:p>
    <w:p w14:paraId="7CF6E8DE" w14:textId="77777777" w:rsidR="009D294F" w:rsidRDefault="006D426D" w:rsidP="002F0C1B">
      <w:pPr>
        <w:rPr>
          <w:kern w:val="0"/>
          <w:sz w:val="24"/>
        </w:rPr>
      </w:pPr>
      <w:r>
        <w:rPr>
          <w:kern w:val="0"/>
          <w:sz w:val="24"/>
        </w:rPr>
        <w:t xml:space="preserve">Build </w:t>
      </w:r>
      <w:r w:rsidR="003C24CE">
        <w:rPr>
          <w:kern w:val="0"/>
          <w:sz w:val="24"/>
        </w:rPr>
        <w:t>Tool</w:t>
      </w:r>
      <w:r w:rsidR="002F0C1B" w:rsidRPr="0094299C">
        <w:rPr>
          <w:kern w:val="0"/>
          <w:sz w:val="24"/>
        </w:rPr>
        <w:t xml:space="preserve"> : </w:t>
      </w:r>
      <w:r>
        <w:rPr>
          <w:kern w:val="0"/>
          <w:sz w:val="24"/>
        </w:rPr>
        <w:t xml:space="preserve"> </w:t>
      </w:r>
      <w:r w:rsidR="00F11410">
        <w:rPr>
          <w:kern w:val="0"/>
          <w:sz w:val="24"/>
        </w:rPr>
        <w:t>NPM</w:t>
      </w:r>
      <w:r w:rsidR="003C24CE">
        <w:rPr>
          <w:kern w:val="0"/>
          <w:sz w:val="24"/>
        </w:rPr>
        <w:t xml:space="preserve">, </w:t>
      </w:r>
      <w:r>
        <w:rPr>
          <w:kern w:val="0"/>
          <w:sz w:val="24"/>
        </w:rPr>
        <w:t xml:space="preserve">Gradle , </w:t>
      </w:r>
      <w:r w:rsidR="00016AB1">
        <w:rPr>
          <w:kern w:val="0"/>
          <w:sz w:val="24"/>
        </w:rPr>
        <w:t>Maven</w:t>
      </w:r>
    </w:p>
    <w:p w14:paraId="27508762" w14:textId="77777777" w:rsidR="009174E9" w:rsidRPr="0094299C" w:rsidRDefault="009174E9" w:rsidP="002F0C1B">
      <w:pPr>
        <w:rPr>
          <w:sz w:val="24"/>
        </w:rPr>
      </w:pPr>
    </w:p>
    <w:p w14:paraId="57668275" w14:textId="77777777" w:rsidR="00CF28A6" w:rsidRDefault="009D294F" w:rsidP="009D294F">
      <w:pPr>
        <w:rPr>
          <w:rFonts w:ascii="Comic Sans MS" w:hAnsi="Comic Sans MS"/>
          <w:sz w:val="30"/>
          <w:szCs w:val="30"/>
          <w:u w:val="single"/>
        </w:rPr>
      </w:pPr>
      <w:r>
        <w:rPr>
          <w:rFonts w:ascii="Comic Sans MS" w:hAnsi="Comic Sans MS"/>
          <w:sz w:val="30"/>
          <w:szCs w:val="30"/>
          <w:u w:val="single"/>
        </w:rPr>
        <w:t>Work</w:t>
      </w:r>
      <w:r>
        <w:rPr>
          <w:rFonts w:ascii="Comic Sans MS" w:hAnsi="Comic Sans MS" w:hint="eastAsia"/>
          <w:sz w:val="30"/>
          <w:szCs w:val="30"/>
          <w:u w:val="single"/>
        </w:rPr>
        <w:t xml:space="preserve"> Experience</w:t>
      </w:r>
    </w:p>
    <w:p w14:paraId="12A7A3C4" w14:textId="77777777" w:rsidR="009D294F" w:rsidRDefault="009D294F" w:rsidP="009D294F">
      <w:pPr>
        <w:numPr>
          <w:ilvl w:val="0"/>
          <w:numId w:val="3"/>
        </w:numPr>
        <w:rPr>
          <w:sz w:val="24"/>
        </w:rPr>
      </w:pPr>
      <w:r>
        <w:rPr>
          <w:b/>
          <w:sz w:val="24"/>
        </w:rPr>
        <w:t xml:space="preserve">Senior </w:t>
      </w:r>
      <w:r w:rsidRPr="00C21A47">
        <w:rPr>
          <w:b/>
          <w:sz w:val="24"/>
        </w:rPr>
        <w:t>Software Engineer</w:t>
      </w:r>
      <w:r>
        <w:rPr>
          <w:b/>
          <w:sz w:val="24"/>
        </w:rPr>
        <w:t xml:space="preserve">  </w:t>
      </w:r>
      <w:r w:rsidRPr="00C21A47">
        <w:rPr>
          <w:b/>
          <w:sz w:val="24"/>
        </w:rPr>
        <w:t xml:space="preserve"> </w:t>
      </w:r>
      <w:r w:rsidR="009174E9">
        <w:rPr>
          <w:b/>
          <w:sz w:val="24"/>
        </w:rPr>
        <w:t>Dell-</w:t>
      </w:r>
      <w:r>
        <w:rPr>
          <w:b/>
          <w:sz w:val="24"/>
        </w:rPr>
        <w:t xml:space="preserve">EMC   </w:t>
      </w:r>
      <w:r w:rsidR="000B7F9C">
        <w:rPr>
          <w:b/>
          <w:sz w:val="24"/>
        </w:rPr>
        <w:t xml:space="preserve">                                 </w:t>
      </w:r>
      <w:r w:rsidRPr="000B7F9C">
        <w:rPr>
          <w:b/>
          <w:sz w:val="24"/>
        </w:rPr>
        <w:t>07</w:t>
      </w:r>
      <w:r w:rsidRPr="000B7F9C">
        <w:rPr>
          <w:rFonts w:hint="eastAsia"/>
          <w:b/>
          <w:sz w:val="24"/>
        </w:rPr>
        <w:t>/20</w:t>
      </w:r>
      <w:r w:rsidRPr="000B7F9C">
        <w:rPr>
          <w:b/>
          <w:sz w:val="24"/>
        </w:rPr>
        <w:t>1</w:t>
      </w:r>
      <w:r w:rsidRPr="000B7F9C">
        <w:rPr>
          <w:rFonts w:hint="eastAsia"/>
          <w:b/>
          <w:sz w:val="24"/>
        </w:rPr>
        <w:t>5-</w:t>
      </w:r>
      <w:r w:rsidRPr="000B7F9C">
        <w:rPr>
          <w:b/>
          <w:sz w:val="24"/>
        </w:rPr>
        <w:t>now</w:t>
      </w:r>
    </w:p>
    <w:p w14:paraId="444240D6" w14:textId="77777777" w:rsidR="009D294F" w:rsidRDefault="009D294F" w:rsidP="009D294F">
      <w:pPr>
        <w:ind w:left="420"/>
        <w:rPr>
          <w:sz w:val="24"/>
        </w:rPr>
      </w:pPr>
    </w:p>
    <w:p w14:paraId="3CBE3925" w14:textId="77777777" w:rsidR="001D6354" w:rsidRDefault="001D6354" w:rsidP="008B715F">
      <w:pPr>
        <w:pStyle w:val="Heading3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 w:val="0"/>
          <w:bCs w:val="0"/>
          <w:color w:val="222222"/>
        </w:rPr>
      </w:pPr>
      <w:r>
        <w:rPr>
          <w:b w:val="0"/>
          <w:sz w:val="24"/>
        </w:rPr>
        <w:t>Analyzed</w:t>
      </w:r>
      <w:r w:rsidR="00596675">
        <w:rPr>
          <w:b w:val="0"/>
          <w:sz w:val="24"/>
        </w:rPr>
        <w:t xml:space="preserve"> and d</w:t>
      </w:r>
      <w:r>
        <w:rPr>
          <w:b w:val="0"/>
          <w:sz w:val="24"/>
        </w:rPr>
        <w:t>e</w:t>
      </w:r>
      <w:r w:rsidR="00596675">
        <w:rPr>
          <w:b w:val="0"/>
          <w:sz w:val="24"/>
        </w:rPr>
        <w:t xml:space="preserve">veloped next generation </w:t>
      </w:r>
      <w:r w:rsidR="00D73E84">
        <w:rPr>
          <w:b w:val="0"/>
          <w:sz w:val="24"/>
        </w:rPr>
        <w:t xml:space="preserve">backup management console </w:t>
      </w:r>
      <w:r>
        <w:rPr>
          <w:b w:val="0"/>
          <w:sz w:val="24"/>
        </w:rPr>
        <w:t>VSO(virtual scale out)</w:t>
      </w:r>
      <w:r w:rsidR="00596675">
        <w:rPr>
          <w:b w:val="0"/>
          <w:sz w:val="24"/>
        </w:rPr>
        <w:t xml:space="preserve"> </w:t>
      </w:r>
      <w:r w:rsidR="008B715F">
        <w:rPr>
          <w:b w:val="0"/>
          <w:sz w:val="24"/>
        </w:rPr>
        <w:t xml:space="preserve"> which using </w:t>
      </w:r>
      <w:r w:rsidR="00596675">
        <w:rPr>
          <w:b w:val="0"/>
          <w:sz w:val="24"/>
        </w:rPr>
        <w:t xml:space="preserve">latest framework </w:t>
      </w:r>
      <w:r w:rsidR="00D03FB6">
        <w:rPr>
          <w:b w:val="0"/>
          <w:sz w:val="24"/>
        </w:rPr>
        <w:t>angular 4 and Kafka Messaging system.</w:t>
      </w:r>
    </w:p>
    <w:p w14:paraId="68A30D64" w14:textId="77777777" w:rsidR="001D6354" w:rsidRDefault="001D6354" w:rsidP="001D6354">
      <w:pPr>
        <w:pStyle w:val="Heading3"/>
        <w:shd w:val="clear" w:color="auto" w:fill="FFFFFF"/>
        <w:spacing w:before="0" w:beforeAutospacing="0" w:after="0" w:afterAutospacing="0"/>
        <w:ind w:left="1140"/>
        <w:rPr>
          <w:b w:val="0"/>
          <w:sz w:val="24"/>
        </w:rPr>
      </w:pPr>
    </w:p>
    <w:p w14:paraId="5245A412" w14:textId="77777777" w:rsidR="009D294F" w:rsidRDefault="00DF6D3E" w:rsidP="008B715F">
      <w:pPr>
        <w:pStyle w:val="Heading3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b w:val="0"/>
          <w:sz w:val="24"/>
        </w:rPr>
      </w:pPr>
      <w:r>
        <w:rPr>
          <w:b w:val="0"/>
          <w:sz w:val="24"/>
        </w:rPr>
        <w:t xml:space="preserve">Developed </w:t>
      </w:r>
      <w:r w:rsidRPr="00DF6D3E">
        <w:rPr>
          <w:b w:val="0"/>
          <w:sz w:val="24"/>
        </w:rPr>
        <w:t xml:space="preserve">multiple features of DataDomain Management Center (DDMC) </w:t>
      </w:r>
      <w:r>
        <w:rPr>
          <w:b w:val="0"/>
          <w:sz w:val="24"/>
        </w:rPr>
        <w:t>like adding/upgrading system, keep</w:t>
      </w:r>
      <w:r w:rsidR="00D73E84">
        <w:rPr>
          <w:rFonts w:hint="eastAsia"/>
          <w:b w:val="0"/>
          <w:sz w:val="24"/>
        </w:rPr>
        <w:t>ing</w:t>
      </w:r>
      <w:r>
        <w:rPr>
          <w:b w:val="0"/>
          <w:sz w:val="24"/>
        </w:rPr>
        <w:t xml:space="preserve"> track of system capacity. </w:t>
      </w:r>
      <w:r w:rsidR="00FF1CAA">
        <w:rPr>
          <w:b w:val="0"/>
          <w:sz w:val="24"/>
        </w:rPr>
        <w:t xml:space="preserve">DDMS </w:t>
      </w:r>
      <w:r>
        <w:rPr>
          <w:b w:val="0"/>
          <w:sz w:val="24"/>
        </w:rPr>
        <w:t xml:space="preserve">is a distributed system management console which can monitor and control </w:t>
      </w:r>
      <w:r w:rsidR="00FF1CAA">
        <w:rPr>
          <w:b w:val="0"/>
          <w:sz w:val="24"/>
        </w:rPr>
        <w:t>hundreds of  backup machines</w:t>
      </w:r>
      <w:r>
        <w:rPr>
          <w:b w:val="0"/>
          <w:sz w:val="24"/>
        </w:rPr>
        <w:t>.</w:t>
      </w:r>
      <w:r w:rsidR="00FB27EB">
        <w:rPr>
          <w:b w:val="0"/>
          <w:sz w:val="24"/>
        </w:rPr>
        <w:t xml:space="preserve"> </w:t>
      </w:r>
    </w:p>
    <w:p w14:paraId="54B43236" w14:textId="77777777" w:rsidR="009D294F" w:rsidRPr="00555DBE" w:rsidRDefault="009D294F" w:rsidP="009D294F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</w:rPr>
      </w:pPr>
    </w:p>
    <w:p w14:paraId="1FF71C22" w14:textId="77777777" w:rsidR="009D294F" w:rsidRDefault="009D294F" w:rsidP="009D294F">
      <w:pPr>
        <w:numPr>
          <w:ilvl w:val="0"/>
          <w:numId w:val="3"/>
        </w:numPr>
        <w:rPr>
          <w:sz w:val="24"/>
        </w:rPr>
      </w:pPr>
      <w:r w:rsidRPr="00C21A47">
        <w:rPr>
          <w:b/>
          <w:sz w:val="24"/>
        </w:rPr>
        <w:t xml:space="preserve">Software Engineer </w:t>
      </w:r>
      <w:r>
        <w:rPr>
          <w:b/>
          <w:sz w:val="24"/>
        </w:rPr>
        <w:t xml:space="preserve"> </w:t>
      </w:r>
      <w:r w:rsidRPr="00C21A47">
        <w:rPr>
          <w:rFonts w:hint="eastAsia"/>
          <w:b/>
          <w:sz w:val="24"/>
        </w:rPr>
        <w:t>Ultramain System</w:t>
      </w:r>
      <w:r w:rsidRPr="00C21A47">
        <w:rPr>
          <w:b/>
          <w:sz w:val="24"/>
        </w:rPr>
        <w:t>,Inc.</w:t>
      </w:r>
      <w:r>
        <w:rPr>
          <w:sz w:val="24"/>
        </w:rPr>
        <w:t xml:space="preserve"> </w:t>
      </w:r>
      <w:r w:rsidR="000B7F9C">
        <w:rPr>
          <w:sz w:val="24"/>
        </w:rPr>
        <w:t xml:space="preserve">                        </w:t>
      </w:r>
      <w:r>
        <w:rPr>
          <w:sz w:val="24"/>
        </w:rPr>
        <w:t xml:space="preserve"> </w:t>
      </w:r>
      <w:r w:rsidRPr="000B7F9C">
        <w:rPr>
          <w:b/>
          <w:sz w:val="24"/>
        </w:rPr>
        <w:t>06</w:t>
      </w:r>
      <w:r w:rsidRPr="000B7F9C">
        <w:rPr>
          <w:rFonts w:hint="eastAsia"/>
          <w:b/>
          <w:sz w:val="24"/>
        </w:rPr>
        <w:t>/20</w:t>
      </w:r>
      <w:r w:rsidRPr="000B7F9C">
        <w:rPr>
          <w:b/>
          <w:sz w:val="24"/>
        </w:rPr>
        <w:t>1</w:t>
      </w:r>
      <w:r w:rsidRPr="000B7F9C">
        <w:rPr>
          <w:rFonts w:hint="eastAsia"/>
          <w:b/>
          <w:sz w:val="24"/>
        </w:rPr>
        <w:t>3-</w:t>
      </w:r>
      <w:r w:rsidRPr="000B7F9C">
        <w:rPr>
          <w:b/>
          <w:sz w:val="24"/>
        </w:rPr>
        <w:t>06/2015</w:t>
      </w:r>
    </w:p>
    <w:p w14:paraId="65FF0803" w14:textId="77777777" w:rsidR="009D294F" w:rsidRDefault="009D294F" w:rsidP="009D294F">
      <w:pPr>
        <w:rPr>
          <w:sz w:val="24"/>
        </w:rPr>
      </w:pPr>
    </w:p>
    <w:p w14:paraId="03E335C2" w14:textId="77777777" w:rsidR="009D294F" w:rsidRDefault="00384B18" w:rsidP="00384B18">
      <w:pPr>
        <w:pStyle w:val="Heading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b w:val="0"/>
          <w:sz w:val="24"/>
        </w:rPr>
      </w:pPr>
      <w:r>
        <w:rPr>
          <w:b w:val="0"/>
          <w:sz w:val="24"/>
        </w:rPr>
        <w:t>A</w:t>
      </w:r>
      <w:r w:rsidR="00DF6D3E">
        <w:rPr>
          <w:b w:val="0"/>
          <w:sz w:val="24"/>
        </w:rPr>
        <w:t>rchitected and</w:t>
      </w:r>
      <w:r w:rsidR="009D294F" w:rsidRPr="00B849F8">
        <w:rPr>
          <w:rFonts w:hint="eastAsia"/>
          <w:b w:val="0"/>
          <w:sz w:val="24"/>
        </w:rPr>
        <w:t xml:space="preserve"> develop</w:t>
      </w:r>
      <w:r w:rsidR="00DF6D3E">
        <w:rPr>
          <w:b w:val="0"/>
          <w:sz w:val="24"/>
        </w:rPr>
        <w:t>ed</w:t>
      </w:r>
      <w:r w:rsidR="009D294F" w:rsidRPr="00B849F8">
        <w:rPr>
          <w:sz w:val="24"/>
        </w:rPr>
        <w:t xml:space="preserve"> </w:t>
      </w:r>
      <w:r w:rsidR="009D294F" w:rsidRPr="00D2690A">
        <w:rPr>
          <w:b w:val="0"/>
          <w:sz w:val="24"/>
        </w:rPr>
        <w:t>Ultramain System’s</w:t>
      </w:r>
      <w:r w:rsidR="009D294F">
        <w:rPr>
          <w:b w:val="0"/>
          <w:sz w:val="24"/>
        </w:rPr>
        <w:t xml:space="preserve"> new </w:t>
      </w:r>
      <w:r w:rsidR="00DF6D3E">
        <w:rPr>
          <w:b w:val="0"/>
          <w:sz w:val="24"/>
        </w:rPr>
        <w:t>graphic user interface</w:t>
      </w:r>
      <w:r w:rsidR="00092469">
        <w:rPr>
          <w:b w:val="0"/>
          <w:sz w:val="24"/>
        </w:rPr>
        <w:t xml:space="preserve"> </w:t>
      </w:r>
      <w:r w:rsidR="009D294F" w:rsidRPr="00D2690A">
        <w:rPr>
          <w:b w:val="0"/>
          <w:sz w:val="24"/>
        </w:rPr>
        <w:t>for</w:t>
      </w:r>
      <w:r w:rsidR="00092469">
        <w:rPr>
          <w:b w:val="0"/>
          <w:sz w:val="24"/>
        </w:rPr>
        <w:t xml:space="preserve"> web and mobile</w:t>
      </w:r>
      <w:r w:rsidR="00DF6D3E">
        <w:rPr>
          <w:b w:val="0"/>
          <w:sz w:val="24"/>
        </w:rPr>
        <w:t xml:space="preserve"> called Mobile Mechenical</w:t>
      </w:r>
      <w:r w:rsidR="00D45156">
        <w:rPr>
          <w:rFonts w:hint="eastAsia"/>
          <w:b w:val="0"/>
          <w:sz w:val="24"/>
        </w:rPr>
        <w:t xml:space="preserve"> which </w:t>
      </w:r>
      <w:r w:rsidR="00D45156" w:rsidRPr="00D45156">
        <w:rPr>
          <w:b w:val="0"/>
          <w:sz w:val="24"/>
        </w:rPr>
        <w:t>provides the necessary capabilities for mechanics and engineers to perform their work on the shop floor on mobile devices, such as smart phones,</w:t>
      </w:r>
      <w:r w:rsidR="00D45156">
        <w:rPr>
          <w:b w:val="0"/>
          <w:sz w:val="24"/>
        </w:rPr>
        <w:t xml:space="preserve"> tablets, or handheld computers</w:t>
      </w:r>
      <w:r w:rsidR="00092469">
        <w:rPr>
          <w:b w:val="0"/>
          <w:sz w:val="24"/>
        </w:rPr>
        <w:t>.</w:t>
      </w:r>
    </w:p>
    <w:p w14:paraId="3E91FEB6" w14:textId="77777777" w:rsidR="00DF6D3E" w:rsidRDefault="00DF6D3E" w:rsidP="00384B18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</w:rPr>
      </w:pPr>
    </w:p>
    <w:p w14:paraId="01E55E8B" w14:textId="77777777" w:rsidR="008B7C67" w:rsidRDefault="008B7C67" w:rsidP="00384B18">
      <w:pPr>
        <w:pStyle w:val="Heading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b w:val="0"/>
          <w:sz w:val="24"/>
        </w:rPr>
      </w:pPr>
      <w:r>
        <w:rPr>
          <w:rFonts w:hint="eastAsia"/>
          <w:b w:val="0"/>
          <w:sz w:val="24"/>
        </w:rPr>
        <w:lastRenderedPageBreak/>
        <w:t>D</w:t>
      </w:r>
      <w:r w:rsidRPr="00B849F8">
        <w:rPr>
          <w:rFonts w:hint="eastAsia"/>
          <w:b w:val="0"/>
          <w:sz w:val="24"/>
        </w:rPr>
        <w:t>evelop</w:t>
      </w:r>
      <w:r>
        <w:rPr>
          <w:b w:val="0"/>
          <w:sz w:val="24"/>
        </w:rPr>
        <w:t>ed</w:t>
      </w:r>
      <w:r w:rsidR="002C17AC">
        <w:rPr>
          <w:rFonts w:hint="eastAsia"/>
          <w:b w:val="0"/>
          <w:sz w:val="24"/>
        </w:rPr>
        <w:t xml:space="preserve"> </w:t>
      </w:r>
      <w:r w:rsidRPr="00B849F8">
        <w:rPr>
          <w:sz w:val="24"/>
        </w:rPr>
        <w:t xml:space="preserve"> </w:t>
      </w:r>
      <w:r w:rsidR="002C17AC" w:rsidRPr="00DF6D3E">
        <w:rPr>
          <w:b w:val="0"/>
          <w:sz w:val="24"/>
        </w:rPr>
        <w:t>multiple features of</w:t>
      </w:r>
      <w:r w:rsidR="002C17AC">
        <w:rPr>
          <w:rFonts w:hint="eastAsia"/>
          <w:b w:val="0"/>
          <w:sz w:val="24"/>
        </w:rPr>
        <w:t xml:space="preserve">  main software applications </w:t>
      </w:r>
      <w:r w:rsidR="002C17AC" w:rsidRPr="002C17AC">
        <w:rPr>
          <w:b w:val="0"/>
          <w:sz w:val="24"/>
        </w:rPr>
        <w:t>ULTRAMAIN®</w:t>
      </w:r>
      <w:r w:rsidR="002C17AC">
        <w:rPr>
          <w:rFonts w:hint="eastAsia"/>
          <w:b w:val="0"/>
          <w:sz w:val="24"/>
        </w:rPr>
        <w:t xml:space="preserve"> incl</w:t>
      </w:r>
      <w:r w:rsidR="0082688E">
        <w:rPr>
          <w:rFonts w:hint="eastAsia"/>
          <w:b w:val="0"/>
          <w:sz w:val="24"/>
        </w:rPr>
        <w:t>udi</w:t>
      </w:r>
      <w:r w:rsidR="00D45156">
        <w:rPr>
          <w:rFonts w:hint="eastAsia"/>
          <w:b w:val="0"/>
          <w:sz w:val="24"/>
        </w:rPr>
        <w:t>ng Base Maintenance planning,</w:t>
      </w:r>
      <w:r w:rsidR="0082688E">
        <w:rPr>
          <w:rFonts w:hint="eastAsia"/>
          <w:b w:val="0"/>
          <w:sz w:val="24"/>
        </w:rPr>
        <w:t xml:space="preserve"> scheduling</w:t>
      </w:r>
      <w:r w:rsidR="00D45156">
        <w:rPr>
          <w:rFonts w:hint="eastAsia"/>
          <w:b w:val="0"/>
          <w:sz w:val="24"/>
        </w:rPr>
        <w:t xml:space="preserve"> and </w:t>
      </w:r>
      <w:r w:rsidR="00384B18">
        <w:rPr>
          <w:rFonts w:hint="eastAsia"/>
          <w:b w:val="0"/>
          <w:sz w:val="24"/>
        </w:rPr>
        <w:t xml:space="preserve">its </w:t>
      </w:r>
      <w:r w:rsidR="0082688E">
        <w:rPr>
          <w:rFonts w:hint="eastAsia"/>
          <w:b w:val="0"/>
          <w:sz w:val="24"/>
        </w:rPr>
        <w:t xml:space="preserve">core </w:t>
      </w:r>
      <w:r w:rsidR="002C17AC">
        <w:rPr>
          <w:rFonts w:hint="eastAsia"/>
          <w:b w:val="0"/>
          <w:sz w:val="24"/>
        </w:rPr>
        <w:t>framework.</w:t>
      </w:r>
    </w:p>
    <w:p w14:paraId="5768A67A" w14:textId="77777777" w:rsidR="00384B18" w:rsidRPr="00D2690A" w:rsidRDefault="00384B18" w:rsidP="009D294F">
      <w:pPr>
        <w:pStyle w:val="Heading3"/>
        <w:shd w:val="clear" w:color="auto" w:fill="FFFFFF"/>
        <w:spacing w:before="0" w:beforeAutospacing="0" w:after="0" w:afterAutospacing="0"/>
        <w:ind w:left="420"/>
        <w:rPr>
          <w:rFonts w:ascii="Arial" w:hAnsi="Arial" w:cs="Arial"/>
          <w:b w:val="0"/>
          <w:bCs w:val="0"/>
          <w:color w:val="222222"/>
        </w:rPr>
      </w:pPr>
    </w:p>
    <w:p w14:paraId="64C78810" w14:textId="77777777" w:rsidR="009D294F" w:rsidRPr="007E0C41" w:rsidRDefault="009D294F" w:rsidP="009D294F">
      <w:pPr>
        <w:rPr>
          <w:sz w:val="24"/>
        </w:rPr>
      </w:pPr>
    </w:p>
    <w:p w14:paraId="55BBB450" w14:textId="77777777" w:rsidR="009D294F" w:rsidRDefault="009D294F" w:rsidP="009D294F">
      <w:pPr>
        <w:numPr>
          <w:ilvl w:val="0"/>
          <w:numId w:val="3"/>
        </w:numPr>
        <w:rPr>
          <w:sz w:val="24"/>
        </w:rPr>
      </w:pPr>
      <w:r w:rsidRPr="00C21A47">
        <w:rPr>
          <w:b/>
          <w:sz w:val="24"/>
        </w:rPr>
        <w:t xml:space="preserve">Research Assistance </w:t>
      </w:r>
      <w:r w:rsidRPr="00C21A47">
        <w:rPr>
          <w:rFonts w:hint="eastAsia"/>
          <w:b/>
          <w:sz w:val="24"/>
        </w:rPr>
        <w:t xml:space="preserve">  </w:t>
      </w:r>
      <w:r w:rsidRPr="00C21A47">
        <w:rPr>
          <w:b/>
          <w:sz w:val="24"/>
        </w:rPr>
        <w:t>University of South Dakota</w:t>
      </w:r>
      <w:r>
        <w:rPr>
          <w:rFonts w:hint="eastAsia"/>
          <w:sz w:val="24"/>
        </w:rPr>
        <w:t xml:space="preserve">  </w:t>
      </w:r>
      <w:r w:rsidR="000B7F9C">
        <w:rPr>
          <w:sz w:val="24"/>
        </w:rPr>
        <w:t xml:space="preserve">            </w:t>
      </w:r>
      <w:r>
        <w:rPr>
          <w:rFonts w:hint="eastAsia"/>
          <w:sz w:val="24"/>
        </w:rPr>
        <w:t xml:space="preserve"> </w:t>
      </w:r>
      <w:r w:rsidRPr="000B7F9C">
        <w:rPr>
          <w:b/>
          <w:sz w:val="24"/>
        </w:rPr>
        <w:t>08</w:t>
      </w:r>
      <w:r w:rsidRPr="000B7F9C">
        <w:rPr>
          <w:rFonts w:hint="eastAsia"/>
          <w:b/>
          <w:sz w:val="24"/>
        </w:rPr>
        <w:t>/20</w:t>
      </w:r>
      <w:r w:rsidRPr="000B7F9C">
        <w:rPr>
          <w:b/>
          <w:sz w:val="24"/>
        </w:rPr>
        <w:t>11</w:t>
      </w:r>
      <w:r w:rsidRPr="000B7F9C">
        <w:rPr>
          <w:rFonts w:hint="eastAsia"/>
          <w:b/>
          <w:sz w:val="24"/>
        </w:rPr>
        <w:t>-05/2013</w:t>
      </w:r>
      <w:r>
        <w:rPr>
          <w:rFonts w:hint="eastAsia"/>
          <w:sz w:val="24"/>
        </w:rPr>
        <w:t xml:space="preserve">      </w:t>
      </w:r>
      <w:r>
        <w:rPr>
          <w:sz w:val="24"/>
        </w:rPr>
        <w:t xml:space="preserve"> </w:t>
      </w:r>
    </w:p>
    <w:p w14:paraId="1D014D7C" w14:textId="77777777" w:rsidR="009D294F" w:rsidRDefault="009D294F" w:rsidP="009D294F">
      <w:pPr>
        <w:ind w:leftChars="228" w:left="479"/>
        <w:rPr>
          <w:sz w:val="24"/>
        </w:rPr>
      </w:pPr>
    </w:p>
    <w:p w14:paraId="56066184" w14:textId="77777777" w:rsidR="009D294F" w:rsidRPr="00384B18" w:rsidRDefault="00384B18" w:rsidP="00384B18">
      <w:pPr>
        <w:pStyle w:val="ListParagraph"/>
        <w:numPr>
          <w:ilvl w:val="0"/>
          <w:numId w:val="12"/>
        </w:numPr>
        <w:rPr>
          <w:sz w:val="24"/>
        </w:rPr>
      </w:pPr>
      <w:r w:rsidRPr="00384B18">
        <w:rPr>
          <w:sz w:val="24"/>
        </w:rPr>
        <w:t>A</w:t>
      </w:r>
      <w:r w:rsidR="009D294F" w:rsidRPr="00384B18">
        <w:rPr>
          <w:rFonts w:hint="eastAsia"/>
          <w:kern w:val="0"/>
          <w:sz w:val="24"/>
        </w:rPr>
        <w:t>nalyz</w:t>
      </w:r>
      <w:r w:rsidRPr="00384B18">
        <w:rPr>
          <w:kern w:val="0"/>
          <w:sz w:val="24"/>
        </w:rPr>
        <w:t>ed</w:t>
      </w:r>
      <w:r w:rsidR="009D294F" w:rsidRPr="00384B18">
        <w:rPr>
          <w:rFonts w:hint="eastAsia"/>
          <w:kern w:val="0"/>
          <w:sz w:val="24"/>
        </w:rPr>
        <w:t>,</w:t>
      </w:r>
      <w:r w:rsidR="009D294F" w:rsidRPr="00384B18">
        <w:rPr>
          <w:kern w:val="0"/>
          <w:sz w:val="24"/>
        </w:rPr>
        <w:t xml:space="preserve"> </w:t>
      </w:r>
      <w:r w:rsidRPr="00384B18">
        <w:rPr>
          <w:kern w:val="0"/>
          <w:sz w:val="24"/>
        </w:rPr>
        <w:t xml:space="preserve">Architected </w:t>
      </w:r>
      <w:r w:rsidR="009D294F" w:rsidRPr="00384B18">
        <w:rPr>
          <w:rFonts w:hint="eastAsia"/>
          <w:kern w:val="0"/>
          <w:sz w:val="24"/>
        </w:rPr>
        <w:t>and develop</w:t>
      </w:r>
      <w:r w:rsidRPr="00384B18">
        <w:rPr>
          <w:kern w:val="0"/>
          <w:sz w:val="24"/>
        </w:rPr>
        <w:t>ed</w:t>
      </w:r>
      <w:r w:rsidR="009D294F" w:rsidRPr="00384B18">
        <w:rPr>
          <w:rFonts w:hint="eastAsia"/>
          <w:kern w:val="0"/>
          <w:sz w:val="24"/>
        </w:rPr>
        <w:t xml:space="preserve"> </w:t>
      </w:r>
      <w:r w:rsidR="009D294F" w:rsidRPr="00384B18">
        <w:rPr>
          <w:kern w:val="0"/>
          <w:sz w:val="24"/>
        </w:rPr>
        <w:t xml:space="preserve">Coaching Productivity planner </w:t>
      </w:r>
      <w:r w:rsidR="009D294F" w:rsidRPr="00384B18">
        <w:rPr>
          <w:sz w:val="24"/>
        </w:rPr>
        <w:t xml:space="preserve">, BRIN website , SBML Editor. </w:t>
      </w:r>
    </w:p>
    <w:p w14:paraId="4DD7EC21" w14:textId="77777777" w:rsidR="009174E9" w:rsidRDefault="009174E9" w:rsidP="00384B18">
      <w:pPr>
        <w:rPr>
          <w:sz w:val="24"/>
        </w:rPr>
      </w:pPr>
    </w:p>
    <w:p w14:paraId="6F8A8C65" w14:textId="77777777" w:rsidR="009D294F" w:rsidRDefault="009D294F" w:rsidP="009D294F">
      <w:pPr>
        <w:rPr>
          <w:sz w:val="24"/>
        </w:rPr>
      </w:pPr>
    </w:p>
    <w:p w14:paraId="3138F9CD" w14:textId="77777777" w:rsidR="004C3C07" w:rsidRDefault="004C3C07" w:rsidP="00820B19">
      <w:pPr>
        <w:rPr>
          <w:sz w:val="24"/>
        </w:rPr>
      </w:pPr>
    </w:p>
    <w:p w14:paraId="71D3F1BB" w14:textId="77777777" w:rsidR="009D294F" w:rsidRDefault="009D294F" w:rsidP="009D294F">
      <w:pPr>
        <w:rPr>
          <w:rFonts w:ascii="Comic Sans MS" w:hAnsi="Comic Sans MS"/>
          <w:sz w:val="30"/>
          <w:szCs w:val="30"/>
          <w:u w:val="single"/>
        </w:rPr>
      </w:pPr>
      <w:r>
        <w:rPr>
          <w:rFonts w:ascii="Comic Sans MS" w:hAnsi="Comic Sans MS" w:hint="eastAsia"/>
          <w:sz w:val="30"/>
          <w:szCs w:val="30"/>
          <w:u w:val="single"/>
        </w:rPr>
        <w:t xml:space="preserve">Education Background </w:t>
      </w:r>
    </w:p>
    <w:p w14:paraId="6AED7EFA" w14:textId="77777777" w:rsidR="009D294F" w:rsidRPr="004A41E8" w:rsidRDefault="009D294F" w:rsidP="009D294F">
      <w:pPr>
        <w:numPr>
          <w:ilvl w:val="0"/>
          <w:numId w:val="1"/>
        </w:numPr>
        <w:rPr>
          <w:b/>
          <w:sz w:val="24"/>
        </w:rPr>
      </w:pPr>
      <w:r w:rsidRPr="004A41E8">
        <w:rPr>
          <w:b/>
          <w:sz w:val="24"/>
        </w:rPr>
        <w:t>M.S.</w:t>
      </w:r>
      <w:r w:rsidR="005E0099" w:rsidRPr="004A41E8">
        <w:rPr>
          <w:rFonts w:hint="eastAsia"/>
          <w:b/>
          <w:sz w:val="24"/>
        </w:rPr>
        <w:t xml:space="preserve"> in Computer Science     </w:t>
      </w:r>
      <w:r w:rsidRPr="004A41E8">
        <w:rPr>
          <w:rFonts w:hint="eastAsia"/>
          <w:b/>
          <w:sz w:val="24"/>
        </w:rPr>
        <w:t xml:space="preserve"> </w:t>
      </w:r>
      <w:r w:rsidR="004A41E8">
        <w:rPr>
          <w:b/>
          <w:sz w:val="24"/>
        </w:rPr>
        <w:t xml:space="preserve">            </w:t>
      </w:r>
      <w:r w:rsidRPr="004A41E8">
        <w:rPr>
          <w:rFonts w:hint="eastAsia"/>
          <w:b/>
          <w:sz w:val="24"/>
        </w:rPr>
        <w:t xml:space="preserve">GPA </w:t>
      </w:r>
      <w:r w:rsidRPr="004A41E8">
        <w:rPr>
          <w:rFonts w:hint="eastAsia"/>
          <w:b/>
          <w:sz w:val="24"/>
        </w:rPr>
        <w:t>：</w:t>
      </w:r>
      <w:r w:rsidRPr="004A41E8">
        <w:rPr>
          <w:rFonts w:hint="eastAsia"/>
          <w:b/>
          <w:sz w:val="24"/>
        </w:rPr>
        <w:t>3.9</w:t>
      </w:r>
    </w:p>
    <w:p w14:paraId="342D3A54" w14:textId="77777777" w:rsidR="009D294F" w:rsidRDefault="009D294F" w:rsidP="009D294F">
      <w:pPr>
        <w:ind w:left="420"/>
        <w:rPr>
          <w:sz w:val="24"/>
        </w:rPr>
      </w:pPr>
      <w:r>
        <w:rPr>
          <w:sz w:val="24"/>
        </w:rPr>
        <w:t>University of South Dakota  (USA)</w:t>
      </w:r>
      <w:r>
        <w:rPr>
          <w:rFonts w:hint="eastAsia"/>
          <w:sz w:val="24"/>
        </w:rPr>
        <w:t xml:space="preserve">     0</w:t>
      </w:r>
      <w:r>
        <w:rPr>
          <w:sz w:val="24"/>
        </w:rPr>
        <w:t>8</w:t>
      </w:r>
      <w:r>
        <w:rPr>
          <w:rFonts w:hint="eastAsia"/>
          <w:sz w:val="24"/>
        </w:rPr>
        <w:t>/20</w:t>
      </w:r>
      <w:r>
        <w:rPr>
          <w:sz w:val="24"/>
        </w:rPr>
        <w:t>11</w:t>
      </w:r>
      <w:r>
        <w:rPr>
          <w:rFonts w:hint="eastAsia"/>
          <w:sz w:val="24"/>
        </w:rPr>
        <w:t>----05/2013</w:t>
      </w:r>
    </w:p>
    <w:p w14:paraId="46236595" w14:textId="77777777" w:rsidR="009D294F" w:rsidRPr="006D4DF0" w:rsidRDefault="009D294F" w:rsidP="009D294F">
      <w:pPr>
        <w:rPr>
          <w:sz w:val="24"/>
        </w:rPr>
      </w:pPr>
      <w:r>
        <w:rPr>
          <w:rFonts w:hint="eastAsia"/>
          <w:sz w:val="24"/>
        </w:rPr>
        <w:t xml:space="preserve">    </w:t>
      </w:r>
    </w:p>
    <w:p w14:paraId="56FCE064" w14:textId="77777777" w:rsidR="009D294F" w:rsidRPr="004A41E8" w:rsidRDefault="009D294F" w:rsidP="009D294F">
      <w:pPr>
        <w:numPr>
          <w:ilvl w:val="0"/>
          <w:numId w:val="2"/>
        </w:numPr>
        <w:rPr>
          <w:b/>
          <w:sz w:val="24"/>
        </w:rPr>
      </w:pPr>
      <w:r w:rsidRPr="004A41E8">
        <w:rPr>
          <w:rFonts w:hint="eastAsia"/>
          <w:b/>
          <w:sz w:val="24"/>
        </w:rPr>
        <w:t>B.E</w:t>
      </w:r>
      <w:r w:rsidRPr="004A41E8">
        <w:rPr>
          <w:b/>
          <w:sz w:val="24"/>
        </w:rPr>
        <w:t xml:space="preserve">  in</w:t>
      </w:r>
      <w:r w:rsidRPr="004A41E8">
        <w:rPr>
          <w:rFonts w:hint="eastAsia"/>
          <w:b/>
          <w:sz w:val="24"/>
        </w:rPr>
        <w:t xml:space="preserve"> </w:t>
      </w:r>
      <w:r w:rsidR="003C2720" w:rsidRPr="004A41E8">
        <w:rPr>
          <w:b/>
          <w:sz w:val="24"/>
        </w:rPr>
        <w:t>Computer</w:t>
      </w:r>
      <w:r w:rsidR="00E1665A" w:rsidRPr="004A41E8">
        <w:rPr>
          <w:b/>
          <w:sz w:val="24"/>
        </w:rPr>
        <w:t xml:space="preserve"> </w:t>
      </w:r>
      <w:r w:rsidRPr="004A41E8">
        <w:rPr>
          <w:b/>
          <w:sz w:val="24"/>
        </w:rPr>
        <w:t>Engineering</w:t>
      </w:r>
      <w:r w:rsidRPr="004A41E8">
        <w:rPr>
          <w:rFonts w:hint="eastAsia"/>
          <w:b/>
          <w:sz w:val="24"/>
        </w:rPr>
        <w:t xml:space="preserve">    </w:t>
      </w:r>
      <w:r w:rsidR="004A41E8">
        <w:rPr>
          <w:b/>
          <w:sz w:val="24"/>
        </w:rPr>
        <w:t xml:space="preserve">      </w:t>
      </w:r>
      <w:r w:rsidRPr="004A41E8">
        <w:rPr>
          <w:rFonts w:hint="eastAsia"/>
          <w:b/>
          <w:sz w:val="24"/>
        </w:rPr>
        <w:t xml:space="preserve">GPA </w:t>
      </w:r>
      <w:r w:rsidRPr="004A41E8">
        <w:rPr>
          <w:rFonts w:hint="eastAsia"/>
          <w:b/>
          <w:sz w:val="24"/>
        </w:rPr>
        <w:t>：</w:t>
      </w:r>
      <w:r w:rsidR="008C5795" w:rsidRPr="004A41E8">
        <w:rPr>
          <w:rFonts w:hint="eastAsia"/>
          <w:b/>
          <w:sz w:val="24"/>
        </w:rPr>
        <w:t xml:space="preserve"> 3.5</w:t>
      </w:r>
      <w:r w:rsidRPr="004A41E8">
        <w:rPr>
          <w:rFonts w:hint="eastAsia"/>
          <w:b/>
          <w:sz w:val="24"/>
        </w:rPr>
        <w:t xml:space="preserve"> </w:t>
      </w:r>
    </w:p>
    <w:p w14:paraId="3E393F4F" w14:textId="77777777" w:rsidR="009D294F" w:rsidRDefault="009D294F" w:rsidP="009D294F">
      <w:pPr>
        <w:rPr>
          <w:sz w:val="24"/>
        </w:rPr>
      </w:pPr>
      <w:r>
        <w:rPr>
          <w:rFonts w:hint="eastAsia"/>
          <w:sz w:val="24"/>
        </w:rPr>
        <w:t xml:space="preserve">    Beijing University of Chemical Technology</w:t>
      </w:r>
      <w:r>
        <w:rPr>
          <w:sz w:val="24"/>
        </w:rPr>
        <w:t xml:space="preserve">  (China)</w:t>
      </w:r>
      <w:r>
        <w:rPr>
          <w:rFonts w:hint="eastAsia"/>
          <w:sz w:val="24"/>
        </w:rPr>
        <w:t xml:space="preserve">    09/2006----07/2010  </w:t>
      </w:r>
    </w:p>
    <w:p w14:paraId="353E9184" w14:textId="77777777" w:rsidR="009D294F" w:rsidRDefault="009D294F" w:rsidP="009D294F">
      <w:pPr>
        <w:rPr>
          <w:sz w:val="24"/>
        </w:rPr>
      </w:pPr>
    </w:p>
    <w:p w14:paraId="3C614A4C" w14:textId="77777777" w:rsidR="009D294F" w:rsidRDefault="009D294F" w:rsidP="009D294F">
      <w:pPr>
        <w:autoSpaceDE w:val="0"/>
        <w:autoSpaceDN w:val="0"/>
        <w:adjustRightInd w:val="0"/>
        <w:jc w:val="left"/>
        <w:outlineLvl w:val="0"/>
        <w:rPr>
          <w:kern w:val="0"/>
          <w:sz w:val="24"/>
        </w:rPr>
      </w:pPr>
    </w:p>
    <w:p w14:paraId="7B6C1B2D" w14:textId="77777777" w:rsidR="00122993" w:rsidRDefault="009D294F" w:rsidP="00122993">
      <w:pPr>
        <w:rPr>
          <w:rFonts w:ascii="Comic Sans MS" w:hAnsi="Comic Sans MS"/>
          <w:sz w:val="30"/>
          <w:szCs w:val="30"/>
          <w:u w:val="single"/>
        </w:rPr>
      </w:pPr>
      <w:r>
        <w:rPr>
          <w:rFonts w:ascii="Comic Sans MS" w:hAnsi="Comic Sans MS" w:hint="eastAsia"/>
          <w:sz w:val="30"/>
          <w:szCs w:val="30"/>
          <w:u w:val="single"/>
        </w:rPr>
        <w:t xml:space="preserve">Honors &amp; Awards </w:t>
      </w:r>
    </w:p>
    <w:p w14:paraId="7D5B77D1" w14:textId="77777777" w:rsidR="00122993" w:rsidRPr="00122993" w:rsidRDefault="00122993" w:rsidP="009E424D">
      <w:pPr>
        <w:pStyle w:val="ListParagraph"/>
        <w:numPr>
          <w:ilvl w:val="0"/>
          <w:numId w:val="15"/>
        </w:numPr>
        <w:ind w:left="360"/>
        <w:rPr>
          <w:rFonts w:ascii="Comic Sans MS" w:hAnsi="Comic Sans MS"/>
          <w:sz w:val="30"/>
          <w:szCs w:val="30"/>
          <w:u w:val="single"/>
        </w:rPr>
      </w:pPr>
      <w:r w:rsidRPr="00122993">
        <w:rPr>
          <w:b/>
          <w:bCs/>
          <w:kern w:val="0"/>
          <w:sz w:val="24"/>
        </w:rPr>
        <w:t>Dell</w:t>
      </w:r>
      <w:r w:rsidRPr="00122993">
        <w:rPr>
          <w:rFonts w:hint="eastAsia"/>
          <w:b/>
          <w:bCs/>
          <w:kern w:val="0"/>
          <w:sz w:val="24"/>
        </w:rPr>
        <w:t>-EMC</w:t>
      </w:r>
      <w:r w:rsidRPr="00122993">
        <w:rPr>
          <w:b/>
          <w:bCs/>
          <w:kern w:val="0"/>
          <w:sz w:val="24"/>
        </w:rPr>
        <w:t xml:space="preserve"> Platinum Award </w:t>
      </w:r>
      <w:r w:rsidR="009E424D">
        <w:rPr>
          <w:rFonts w:hint="eastAsia"/>
          <w:b/>
          <w:bCs/>
          <w:kern w:val="0"/>
          <w:sz w:val="24"/>
        </w:rPr>
        <w:t xml:space="preserve">                                 </w:t>
      </w:r>
    </w:p>
    <w:p w14:paraId="3910917A" w14:textId="77777777" w:rsidR="00122993" w:rsidRDefault="009E424D" w:rsidP="009E424D">
      <w:pPr>
        <w:ind w:left="60"/>
        <w:rPr>
          <w:bCs/>
          <w:kern w:val="0"/>
          <w:sz w:val="24"/>
        </w:rPr>
      </w:pPr>
      <w:r>
        <w:rPr>
          <w:rFonts w:hint="eastAsia"/>
          <w:bCs/>
          <w:kern w:val="0"/>
          <w:sz w:val="24"/>
        </w:rPr>
        <w:t xml:space="preserve">     DELL- EMC  </w:t>
      </w:r>
      <w:r>
        <w:rPr>
          <w:rFonts w:hint="eastAsia"/>
          <w:bCs/>
          <w:kern w:val="0"/>
          <w:sz w:val="24"/>
        </w:rPr>
        <w:tab/>
      </w:r>
      <w:r>
        <w:rPr>
          <w:rFonts w:hint="eastAsia"/>
          <w:bCs/>
          <w:kern w:val="0"/>
          <w:sz w:val="24"/>
        </w:rPr>
        <w:tab/>
      </w:r>
      <w:r>
        <w:rPr>
          <w:rFonts w:hint="eastAsia"/>
          <w:bCs/>
          <w:kern w:val="0"/>
          <w:sz w:val="24"/>
        </w:rPr>
        <w:tab/>
      </w:r>
      <w:r>
        <w:rPr>
          <w:rFonts w:hint="eastAsia"/>
          <w:bCs/>
          <w:kern w:val="0"/>
          <w:sz w:val="24"/>
        </w:rPr>
        <w:tab/>
        <w:t>2016</w:t>
      </w:r>
    </w:p>
    <w:p w14:paraId="4BA9B53C" w14:textId="77777777" w:rsidR="00CA6645" w:rsidRPr="00122993" w:rsidRDefault="00CA6645" w:rsidP="009E424D">
      <w:pPr>
        <w:ind w:left="60"/>
        <w:rPr>
          <w:sz w:val="24"/>
        </w:rPr>
      </w:pPr>
    </w:p>
    <w:p w14:paraId="489A9650" w14:textId="77777777" w:rsidR="009D294F" w:rsidRPr="00122993" w:rsidRDefault="009D294F" w:rsidP="009E424D">
      <w:pPr>
        <w:pStyle w:val="ListParagraph"/>
        <w:numPr>
          <w:ilvl w:val="0"/>
          <w:numId w:val="15"/>
        </w:numPr>
        <w:ind w:left="360"/>
        <w:rPr>
          <w:rFonts w:ascii="Comic Sans MS" w:hAnsi="Comic Sans MS"/>
          <w:b/>
          <w:sz w:val="30"/>
          <w:szCs w:val="30"/>
          <w:u w:val="single"/>
        </w:rPr>
      </w:pPr>
      <w:r w:rsidRPr="00122993">
        <w:rPr>
          <w:b/>
          <w:sz w:val="24"/>
        </w:rPr>
        <w:t xml:space="preserve">Outstanding Graduate Research Assistant  </w:t>
      </w:r>
      <w:r w:rsidR="009E424D">
        <w:rPr>
          <w:rFonts w:hint="eastAsia"/>
          <w:b/>
          <w:sz w:val="24"/>
        </w:rPr>
        <w:t xml:space="preserve">        </w:t>
      </w:r>
    </w:p>
    <w:p w14:paraId="6D855AE5" w14:textId="77777777" w:rsidR="007D1B35" w:rsidRDefault="009E424D" w:rsidP="009E424D">
      <w:pPr>
        <w:ind w:left="60"/>
        <w:rPr>
          <w:sz w:val="24"/>
        </w:rPr>
      </w:pPr>
      <w:r>
        <w:rPr>
          <w:rFonts w:hint="eastAsia"/>
          <w:sz w:val="24"/>
        </w:rPr>
        <w:t xml:space="preserve">     </w:t>
      </w:r>
      <w:r w:rsidR="009D294F">
        <w:rPr>
          <w:sz w:val="24"/>
        </w:rPr>
        <w:t>University of South Dakota</w:t>
      </w:r>
      <w:r w:rsidR="009D294F">
        <w:rPr>
          <w:rFonts w:hint="eastAsia"/>
          <w:sz w:val="24"/>
        </w:rPr>
        <w:t xml:space="preserve">               </w:t>
      </w:r>
      <w:r w:rsidR="00970EBA"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 xml:space="preserve"> 2012</w:t>
      </w:r>
      <w:r w:rsidR="009D294F">
        <w:rPr>
          <w:rFonts w:hint="eastAsia"/>
          <w:sz w:val="24"/>
        </w:rPr>
        <w:t xml:space="preserve">               </w:t>
      </w:r>
    </w:p>
    <w:p w14:paraId="2FFCE93F" w14:textId="77777777" w:rsidR="00CA6645" w:rsidRPr="004B75C0" w:rsidRDefault="00CA6645" w:rsidP="009E424D">
      <w:pPr>
        <w:ind w:left="60"/>
        <w:rPr>
          <w:sz w:val="24"/>
        </w:rPr>
      </w:pPr>
    </w:p>
    <w:p w14:paraId="148CD8A7" w14:textId="77777777" w:rsidR="009D294F" w:rsidRPr="00122993" w:rsidRDefault="009D294F" w:rsidP="009E424D">
      <w:pPr>
        <w:pStyle w:val="ListParagraph"/>
        <w:numPr>
          <w:ilvl w:val="0"/>
          <w:numId w:val="15"/>
        </w:numPr>
        <w:ind w:left="360"/>
        <w:rPr>
          <w:rFonts w:ascii="Comic Sans MS" w:hAnsi="Comic Sans MS"/>
          <w:b/>
          <w:sz w:val="30"/>
          <w:szCs w:val="30"/>
          <w:u w:val="single"/>
        </w:rPr>
      </w:pPr>
      <w:r w:rsidRPr="00122993">
        <w:rPr>
          <w:rFonts w:hint="eastAsia"/>
          <w:b/>
          <w:sz w:val="24"/>
        </w:rPr>
        <w:t>Excellent Volunteer of Beijing Olympic Games &amp; Paralymic Games</w:t>
      </w:r>
    </w:p>
    <w:p w14:paraId="7A602C12" w14:textId="77777777" w:rsidR="00970EBA" w:rsidRPr="00970EBA" w:rsidRDefault="009E424D" w:rsidP="00970EBA">
      <w:pPr>
        <w:ind w:left="60"/>
        <w:rPr>
          <w:sz w:val="24"/>
        </w:rPr>
      </w:pPr>
      <w:r>
        <w:rPr>
          <w:rFonts w:hint="eastAsia"/>
          <w:sz w:val="24"/>
        </w:rPr>
        <w:t xml:space="preserve">     </w:t>
      </w:r>
      <w:r w:rsidR="009D294F">
        <w:rPr>
          <w:rFonts w:hint="eastAsia"/>
          <w:sz w:val="24"/>
        </w:rPr>
        <w:t>Beijing Olympic Organizing Committee                    2008</w:t>
      </w:r>
    </w:p>
    <w:p w14:paraId="5687B196" w14:textId="77777777" w:rsidR="009D294F" w:rsidRDefault="009D294F" w:rsidP="009D294F">
      <w:pPr>
        <w:autoSpaceDE w:val="0"/>
        <w:autoSpaceDN w:val="0"/>
        <w:adjustRightInd w:val="0"/>
        <w:jc w:val="left"/>
        <w:outlineLvl w:val="0"/>
        <w:rPr>
          <w:rFonts w:ascii="Comic Sans MS" w:hAnsi="Comic Sans MS"/>
          <w:sz w:val="30"/>
          <w:szCs w:val="30"/>
          <w:u w:val="single"/>
        </w:rPr>
      </w:pPr>
    </w:p>
    <w:p w14:paraId="2EB4BBDB" w14:textId="77777777" w:rsidR="009D294F" w:rsidRDefault="00970EBA" w:rsidP="009D294F">
      <w:pPr>
        <w:widowControl/>
        <w:spacing w:line="300" w:lineRule="auto"/>
        <w:jc w:val="left"/>
        <w:rPr>
          <w:rFonts w:ascii="Comic Sans MS" w:hAnsi="Comic Sans MS"/>
          <w:sz w:val="30"/>
          <w:szCs w:val="30"/>
          <w:u w:val="single"/>
        </w:rPr>
      </w:pPr>
      <w:r>
        <w:rPr>
          <w:rFonts w:ascii="Comic Sans MS" w:hAnsi="Comic Sans MS" w:hint="eastAsia"/>
          <w:sz w:val="30"/>
          <w:szCs w:val="30"/>
          <w:u w:val="single"/>
        </w:rPr>
        <w:t>Side Project</w:t>
      </w:r>
    </w:p>
    <w:p w14:paraId="66979DC4" w14:textId="77777777" w:rsidR="00970EBA" w:rsidRPr="00970EBA" w:rsidRDefault="00970EBA" w:rsidP="00970EBA">
      <w:pPr>
        <w:pStyle w:val="ListParagraph"/>
        <w:numPr>
          <w:ilvl w:val="0"/>
          <w:numId w:val="16"/>
        </w:numPr>
        <w:rPr>
          <w:b/>
          <w:sz w:val="24"/>
        </w:rPr>
      </w:pPr>
      <w:r w:rsidRPr="00970EBA">
        <w:rPr>
          <w:b/>
          <w:sz w:val="24"/>
        </w:rPr>
        <w:t>O</w:t>
      </w:r>
      <w:r w:rsidRPr="00970EBA">
        <w:rPr>
          <w:rFonts w:hint="eastAsia"/>
          <w:b/>
          <w:sz w:val="24"/>
        </w:rPr>
        <w:t xml:space="preserve">verwatch Guide </w:t>
      </w:r>
    </w:p>
    <w:p w14:paraId="618C66E8" w14:textId="77777777" w:rsidR="002C5E2E" w:rsidRDefault="002C5E2E" w:rsidP="009E424D">
      <w:pPr>
        <w:rPr>
          <w:sz w:val="24"/>
        </w:rPr>
      </w:pPr>
      <w:r>
        <w:rPr>
          <w:rFonts w:hint="eastAsia"/>
          <w:b/>
          <w:sz w:val="24"/>
        </w:rPr>
        <w:t xml:space="preserve">     </w:t>
      </w:r>
      <w:r w:rsidR="007D1B35">
        <w:rPr>
          <w:rFonts w:hint="eastAsia"/>
          <w:b/>
          <w:sz w:val="24"/>
        </w:rPr>
        <w:t xml:space="preserve">  </w:t>
      </w:r>
      <w:r w:rsidR="007D1B35" w:rsidRPr="00384B18">
        <w:rPr>
          <w:kern w:val="0"/>
          <w:sz w:val="24"/>
        </w:rPr>
        <w:t xml:space="preserve">Architected </w:t>
      </w:r>
      <w:r w:rsidR="007D1B35" w:rsidRPr="00384B18">
        <w:rPr>
          <w:rFonts w:hint="eastAsia"/>
          <w:kern w:val="0"/>
          <w:sz w:val="24"/>
        </w:rPr>
        <w:t>and develop</w:t>
      </w:r>
      <w:r w:rsidR="007D1B35" w:rsidRPr="00384B18">
        <w:rPr>
          <w:kern w:val="0"/>
          <w:sz w:val="24"/>
        </w:rPr>
        <w:t>ed</w:t>
      </w:r>
      <w:r>
        <w:rPr>
          <w:rFonts w:hint="eastAsia"/>
          <w:b/>
          <w:sz w:val="24"/>
        </w:rPr>
        <w:t xml:space="preserve"> </w:t>
      </w:r>
      <w:r w:rsidRPr="002C5E2E">
        <w:rPr>
          <w:sz w:val="24"/>
        </w:rPr>
        <w:t>O</w:t>
      </w:r>
      <w:r w:rsidRPr="002C5E2E">
        <w:rPr>
          <w:rFonts w:hint="eastAsia"/>
          <w:sz w:val="24"/>
        </w:rPr>
        <w:t>verwatch Guide</w:t>
      </w:r>
      <w:r>
        <w:rPr>
          <w:rFonts w:hint="eastAsia"/>
          <w:sz w:val="24"/>
        </w:rPr>
        <w:t xml:space="preserve"> Website</w:t>
      </w:r>
      <w:r w:rsidR="007D1B35">
        <w:rPr>
          <w:rFonts w:hint="eastAsia"/>
          <w:sz w:val="24"/>
        </w:rPr>
        <w:t xml:space="preserve"> using javascript    stack(reactJS, NodeJS, MongoDB) , Website p</w:t>
      </w:r>
      <w:r>
        <w:rPr>
          <w:rFonts w:hint="eastAsia"/>
          <w:sz w:val="24"/>
        </w:rPr>
        <w:t>rovided  hero statistics, building</w:t>
      </w:r>
      <w:r>
        <w:rPr>
          <w:sz w:val="24"/>
        </w:rPr>
        <w:t xml:space="preserve"> </w:t>
      </w:r>
      <w:r>
        <w:rPr>
          <w:rFonts w:hint="eastAsia"/>
          <w:sz w:val="24"/>
        </w:rPr>
        <w:t>t</w:t>
      </w:r>
      <w:r w:rsidRPr="002C5E2E">
        <w:rPr>
          <w:sz w:val="24"/>
        </w:rPr>
        <w:t xml:space="preserve">eam </w:t>
      </w:r>
      <w:r w:rsidR="007D1B35" w:rsidRPr="007D1B35">
        <w:rPr>
          <w:sz w:val="24"/>
        </w:rPr>
        <w:t>recommendations</w:t>
      </w:r>
      <w:r w:rsidR="007D1B35" w:rsidRPr="007D1B35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and </w:t>
      </w:r>
      <w:r w:rsidR="007D1B35" w:rsidRPr="007D1B35">
        <w:rPr>
          <w:sz w:val="24"/>
        </w:rPr>
        <w:t>Strategic solutions</w:t>
      </w:r>
    </w:p>
    <w:p w14:paraId="6254B20A" w14:textId="77777777" w:rsidR="00384B18" w:rsidRPr="00384B18" w:rsidRDefault="00384B18" w:rsidP="00384B18">
      <w:pPr>
        <w:ind w:left="420"/>
        <w:rPr>
          <w:b/>
          <w:sz w:val="24"/>
        </w:rPr>
      </w:pPr>
    </w:p>
    <w:p w14:paraId="663F08B7" w14:textId="77777777" w:rsidR="009D294F" w:rsidRDefault="009D294F" w:rsidP="009D294F">
      <w:pPr>
        <w:widowControl/>
        <w:spacing w:line="300" w:lineRule="auto"/>
        <w:jc w:val="left"/>
        <w:rPr>
          <w:sz w:val="24"/>
        </w:rPr>
      </w:pPr>
    </w:p>
    <w:p w14:paraId="1B3E4194" w14:textId="77777777" w:rsidR="000C473C" w:rsidRDefault="000C473C"/>
    <w:sectPr w:rsidR="000C473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pt;height:11pt" o:bullet="t">
        <v:imagedata r:id="rId1" o:title=""/>
      </v:shape>
    </w:pict>
  </w:numPicBullet>
  <w:numPicBullet w:numPicBulletId="1">
    <w:pict>
      <v:shape id="_x0000_i1027" type="#_x0000_t75" style="width:15pt;height:15pt" o:bullet="t">
        <v:imagedata r:id="rId2" o:title="Word Work File L_"/>
      </v:shape>
    </w:pict>
  </w:numPicBullet>
  <w:abstractNum w:abstractNumId="0">
    <w:nsid w:val="00000008"/>
    <w:multiLevelType w:val="multilevel"/>
    <w:tmpl w:val="00000008"/>
    <w:lvl w:ilvl="0">
      <w:start w:val="1"/>
      <w:numFmt w:val="bullet"/>
      <w:lvlText w:val=""/>
      <w:lvlPicBulletId w:val="0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0000009"/>
    <w:multiLevelType w:val="multilevel"/>
    <w:tmpl w:val="00000009"/>
    <w:lvl w:ilvl="0">
      <w:start w:val="1"/>
      <w:numFmt w:val="bullet"/>
      <w:lvlText w:val=""/>
      <w:lvlPicBulletId w:val="0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0000000A"/>
    <w:multiLevelType w:val="multilevel"/>
    <w:tmpl w:val="0000000A"/>
    <w:lvl w:ilvl="0">
      <w:start w:val="1"/>
      <w:numFmt w:val="bullet"/>
      <w:lvlText w:val=""/>
      <w:lvlPicBulletId w:val="0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000000B"/>
    <w:multiLevelType w:val="multilevel"/>
    <w:tmpl w:val="0000000B"/>
    <w:lvl w:ilvl="0">
      <w:start w:val="1"/>
      <w:numFmt w:val="bullet"/>
      <w:lvlText w:val=""/>
      <w:lvlPicBulletId w:val="0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1F0E0DA4"/>
    <w:multiLevelType w:val="hybridMultilevel"/>
    <w:tmpl w:val="098803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7F74EA"/>
    <w:multiLevelType w:val="hybridMultilevel"/>
    <w:tmpl w:val="555C1B1C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900519"/>
    <w:multiLevelType w:val="hybridMultilevel"/>
    <w:tmpl w:val="969C8302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7">
    <w:nsid w:val="2C317D2F"/>
    <w:multiLevelType w:val="hybridMultilevel"/>
    <w:tmpl w:val="6CE89976"/>
    <w:lvl w:ilvl="0" w:tplc="04090007">
      <w:start w:val="1"/>
      <w:numFmt w:val="bullet"/>
      <w:lvlText w:val=""/>
      <w:lvlPicBulletId w:val="1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2FE361DA"/>
    <w:multiLevelType w:val="hybridMultilevel"/>
    <w:tmpl w:val="012415E8"/>
    <w:lvl w:ilvl="0" w:tplc="F47CF59C">
      <w:start w:val="1"/>
      <w:numFmt w:val="decimal"/>
      <w:lvlText w:val="%1"/>
      <w:lvlJc w:val="left"/>
      <w:pPr>
        <w:ind w:left="11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">
    <w:nsid w:val="4BDD17A5"/>
    <w:multiLevelType w:val="multilevel"/>
    <w:tmpl w:val="55E820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A86524"/>
    <w:multiLevelType w:val="hybridMultilevel"/>
    <w:tmpl w:val="AE1E36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E77127"/>
    <w:multiLevelType w:val="hybridMultilevel"/>
    <w:tmpl w:val="55E82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1F41E5"/>
    <w:multiLevelType w:val="hybridMultilevel"/>
    <w:tmpl w:val="42FE674A"/>
    <w:lvl w:ilvl="0" w:tplc="04090007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4CE4283"/>
    <w:multiLevelType w:val="hybridMultilevel"/>
    <w:tmpl w:val="A98009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3E0A56"/>
    <w:multiLevelType w:val="hybridMultilevel"/>
    <w:tmpl w:val="928ED39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5">
    <w:nsid w:val="7AB006EF"/>
    <w:multiLevelType w:val="hybridMultilevel"/>
    <w:tmpl w:val="6F36E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8"/>
  </w:num>
  <w:num w:numId="6">
    <w:abstractNumId w:val="6"/>
  </w:num>
  <w:num w:numId="7">
    <w:abstractNumId w:val="14"/>
  </w:num>
  <w:num w:numId="8">
    <w:abstractNumId w:val="11"/>
  </w:num>
  <w:num w:numId="9">
    <w:abstractNumId w:val="9"/>
  </w:num>
  <w:num w:numId="10">
    <w:abstractNumId w:val="10"/>
  </w:num>
  <w:num w:numId="11">
    <w:abstractNumId w:val="15"/>
  </w:num>
  <w:num w:numId="12">
    <w:abstractNumId w:val="13"/>
  </w:num>
  <w:num w:numId="13">
    <w:abstractNumId w:val="4"/>
  </w:num>
  <w:num w:numId="14">
    <w:abstractNumId w:val="7"/>
  </w:num>
  <w:num w:numId="15">
    <w:abstractNumId w:val="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94F"/>
    <w:rsid w:val="00016AB1"/>
    <w:rsid w:val="00092469"/>
    <w:rsid w:val="000B7F9C"/>
    <w:rsid w:val="000C473C"/>
    <w:rsid w:val="00122993"/>
    <w:rsid w:val="001339F4"/>
    <w:rsid w:val="001710B9"/>
    <w:rsid w:val="0018703A"/>
    <w:rsid w:val="001D6354"/>
    <w:rsid w:val="001E7F25"/>
    <w:rsid w:val="002C17AC"/>
    <w:rsid w:val="002C5E2E"/>
    <w:rsid w:val="002F0C1B"/>
    <w:rsid w:val="00384B18"/>
    <w:rsid w:val="003C24CE"/>
    <w:rsid w:val="003C2720"/>
    <w:rsid w:val="003D7882"/>
    <w:rsid w:val="004A41E8"/>
    <w:rsid w:val="004C3C07"/>
    <w:rsid w:val="00566FC6"/>
    <w:rsid w:val="00596675"/>
    <w:rsid w:val="005D5CE4"/>
    <w:rsid w:val="005E0099"/>
    <w:rsid w:val="006D426D"/>
    <w:rsid w:val="00700E5F"/>
    <w:rsid w:val="00780801"/>
    <w:rsid w:val="007D1B35"/>
    <w:rsid w:val="00820B19"/>
    <w:rsid w:val="0082688E"/>
    <w:rsid w:val="008B715F"/>
    <w:rsid w:val="008B7C67"/>
    <w:rsid w:val="008C5795"/>
    <w:rsid w:val="009174E9"/>
    <w:rsid w:val="0094299C"/>
    <w:rsid w:val="00970EBA"/>
    <w:rsid w:val="009D294F"/>
    <w:rsid w:val="009E424D"/>
    <w:rsid w:val="00B1700F"/>
    <w:rsid w:val="00B658A4"/>
    <w:rsid w:val="00B874B1"/>
    <w:rsid w:val="00CA29AB"/>
    <w:rsid w:val="00CA6645"/>
    <w:rsid w:val="00CF28A6"/>
    <w:rsid w:val="00D03FB6"/>
    <w:rsid w:val="00D45156"/>
    <w:rsid w:val="00D57884"/>
    <w:rsid w:val="00D73E84"/>
    <w:rsid w:val="00DF6D3E"/>
    <w:rsid w:val="00E1665A"/>
    <w:rsid w:val="00E83E83"/>
    <w:rsid w:val="00EA1914"/>
    <w:rsid w:val="00EC4B8C"/>
    <w:rsid w:val="00F11410"/>
    <w:rsid w:val="00F239A9"/>
    <w:rsid w:val="00FA6A19"/>
    <w:rsid w:val="00FB27EB"/>
    <w:rsid w:val="00FF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3"/>
    <o:shapelayout v:ext="edit">
      <o:idmap v:ext="edit" data="1"/>
    </o:shapelayout>
  </w:shapeDefaults>
  <w:decimalSymbol w:val="."/>
  <w:listSeparator w:val=","/>
  <w14:docId w14:val="7FB7C3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94F"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9D294F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294F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styleId="ListParagraph">
    <w:name w:val="List Paragraph"/>
    <w:basedOn w:val="Normal"/>
    <w:uiPriority w:val="34"/>
    <w:qFormat/>
    <w:rsid w:val="00384B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94F"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9D294F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294F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styleId="ListParagraph">
    <w:name w:val="List Paragraph"/>
    <w:basedOn w:val="Normal"/>
    <w:uiPriority w:val="34"/>
    <w:qFormat/>
    <w:rsid w:val="00384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425</Words>
  <Characters>2423</Characters>
  <Application>Microsoft Macintosh Word</Application>
  <DocSecurity>0</DocSecurity>
  <Lines>20</Lines>
  <Paragraphs>5</Paragraphs>
  <ScaleCrop>false</ScaleCrop>
  <Company>EMC Corp.</Company>
  <LinksUpToDate>false</LinksUpToDate>
  <CharactersWithSpaces>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User</dc:creator>
  <cp:keywords/>
  <dc:description/>
  <cp:lastModifiedBy>Corporate User</cp:lastModifiedBy>
  <cp:revision>43</cp:revision>
  <dcterms:created xsi:type="dcterms:W3CDTF">2016-02-23T23:03:00Z</dcterms:created>
  <dcterms:modified xsi:type="dcterms:W3CDTF">2018-05-10T07:14:00Z</dcterms:modified>
</cp:coreProperties>
</file>